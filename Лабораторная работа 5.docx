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0E" w:rsidRPr="009775C2" w:rsidRDefault="00F0180E" w:rsidP="00F0180E">
      <w:pPr>
        <w:pStyle w:val="1"/>
        <w:jc w:val="center"/>
        <w:rPr>
          <w:rFonts w:ascii="Times New Roman" w:hAnsi="Times New Roman" w:cs="Times New Roman"/>
        </w:rPr>
      </w:pPr>
      <w:r w:rsidRPr="00384D4D">
        <w:rPr>
          <w:rFonts w:ascii="Times New Roman" w:hAnsi="Times New Roman" w:cs="Times New Roman"/>
        </w:rPr>
        <w:t>Лабораторная работа №</w:t>
      </w:r>
      <w:r w:rsidR="009775C2" w:rsidRPr="009775C2">
        <w:rPr>
          <w:rFonts w:ascii="Times New Roman" w:hAnsi="Times New Roman" w:cs="Times New Roman"/>
        </w:rPr>
        <w:t>5</w:t>
      </w:r>
    </w:p>
    <w:p w:rsidR="00F0180E" w:rsidRPr="00D5257D" w:rsidRDefault="009775C2" w:rsidP="00D5257D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sz w:val="28"/>
          <w:szCs w:val="28"/>
        </w:rPr>
        <w:t xml:space="preserve">Хранение и обработка данных в </w:t>
      </w:r>
      <w:r>
        <w:rPr>
          <w:rFonts w:ascii="Times New Roman" w:hAnsi="Times New Roman" w:cs="Times New Roman"/>
          <w:bCs w:val="0"/>
          <w:sz w:val="28"/>
          <w:szCs w:val="28"/>
          <w:lang w:val="en-US"/>
        </w:rPr>
        <w:t>Java</w:t>
      </w:r>
      <w:r w:rsidR="00D01AB2">
        <w:rPr>
          <w:rFonts w:ascii="Times New Roman" w:hAnsi="Times New Roman" w:cs="Times New Roman"/>
          <w:bCs w:val="0"/>
          <w:sz w:val="28"/>
          <w:szCs w:val="28"/>
        </w:rPr>
        <w:t>.</w:t>
      </w:r>
    </w:p>
    <w:p w:rsidR="00AC3A59" w:rsidRPr="00D5257D" w:rsidRDefault="00AC3A59" w:rsidP="00F0180E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0180E" w:rsidRPr="00D5257D" w:rsidRDefault="00F0180E" w:rsidP="00067C05">
      <w:pPr>
        <w:autoSpaceDE w:val="0"/>
        <w:autoSpaceDN w:val="0"/>
        <w:adjustRightInd w:val="0"/>
        <w:spacing w:line="360" w:lineRule="auto"/>
        <w:jc w:val="both"/>
      </w:pPr>
      <w:r w:rsidRPr="00D5257D">
        <w:rPr>
          <w:i/>
          <w:iCs/>
        </w:rPr>
        <w:t xml:space="preserve">Цель работы: </w:t>
      </w:r>
      <w:r w:rsidR="009775C2" w:rsidRPr="009775C2">
        <w:rPr>
          <w:iCs/>
        </w:rPr>
        <w:t>изучение основ работы с</w:t>
      </w:r>
      <w:r w:rsidR="009775C2">
        <w:rPr>
          <w:iCs/>
        </w:rPr>
        <w:t xml:space="preserve"> файлами</w:t>
      </w:r>
      <w:r w:rsidR="009775C2" w:rsidRPr="009775C2">
        <w:rPr>
          <w:iCs/>
        </w:rPr>
        <w:t xml:space="preserve"> xml, properties и </w:t>
      </w:r>
      <w:r w:rsidR="009775C2">
        <w:rPr>
          <w:iCs/>
        </w:rPr>
        <w:t>базами данных</w:t>
      </w:r>
      <w:r w:rsidR="009775C2" w:rsidRPr="009775C2">
        <w:rPr>
          <w:iCs/>
        </w:rPr>
        <w:t xml:space="preserve"> в java</w:t>
      </w:r>
      <w:r w:rsidRPr="00D5257D">
        <w:rPr>
          <w:iCs/>
        </w:rPr>
        <w:t>.</w:t>
      </w:r>
    </w:p>
    <w:p w:rsidR="00F0180E" w:rsidRPr="003859BF" w:rsidRDefault="007F496E" w:rsidP="004817A9">
      <w:pPr>
        <w:pStyle w:val="2"/>
        <w:spacing w:after="180"/>
        <w:jc w:val="center"/>
        <w:rPr>
          <w:rFonts w:ascii="Times New Roman" w:hAnsi="Times New Roman" w:cs="Times New Roman"/>
          <w:i w:val="0"/>
        </w:rPr>
      </w:pPr>
      <w:r w:rsidRPr="0054503D">
        <w:rPr>
          <w:rFonts w:ascii="Times New Roman" w:hAnsi="Times New Roman" w:cs="Times New Roman"/>
          <w:i w:val="0"/>
        </w:rPr>
        <w:t>Основные понятия</w:t>
      </w:r>
      <w:r w:rsidR="00743CD7">
        <w:rPr>
          <w:rFonts w:ascii="Times New Roman" w:hAnsi="Times New Roman" w:cs="Times New Roman"/>
          <w:i w:val="0"/>
        </w:rPr>
        <w:t xml:space="preserve"> </w:t>
      </w:r>
      <w:r w:rsidR="00743CD7">
        <w:rPr>
          <w:rFonts w:ascii="Times New Roman" w:hAnsi="Times New Roman" w:cs="Times New Roman"/>
          <w:i w:val="0"/>
          <w:lang w:val="en-US"/>
        </w:rPr>
        <w:t>XML</w:t>
      </w:r>
    </w:p>
    <w:p w:rsidR="000925CC" w:rsidRPr="004817A9" w:rsidRDefault="000925CC" w:rsidP="004817A9">
      <w:pPr>
        <w:spacing w:line="360" w:lineRule="auto"/>
        <w:ind w:firstLine="397"/>
        <w:jc w:val="both"/>
      </w:pPr>
      <w:r w:rsidRPr="004817A9">
        <w:t xml:space="preserve">XML </w:t>
      </w:r>
      <w:r w:rsidR="00350767" w:rsidRPr="004817A9">
        <w:t>–</w:t>
      </w:r>
      <w:r w:rsidRPr="004817A9">
        <w:t xml:space="preserve"> это описанная в текстовом формате иерархическая структура, предназначенная для хранения любых данных. Визуально структура может быть представлена как дерево элементов. Элементы XML описываются тегами</w:t>
      </w:r>
      <w:r w:rsidR="006F58B1" w:rsidRPr="004817A9">
        <w:t xml:space="preserve"> и могут иметь атрибуты</w:t>
      </w:r>
      <w:r w:rsidRPr="004817A9">
        <w:t>.</w:t>
      </w:r>
    </w:p>
    <w:p w:rsidR="00350767" w:rsidRPr="004817A9" w:rsidRDefault="00350767" w:rsidP="004817A9">
      <w:pPr>
        <w:spacing w:line="360" w:lineRule="auto"/>
        <w:ind w:firstLine="397"/>
        <w:jc w:val="both"/>
      </w:pPr>
      <w:r w:rsidRPr="004817A9">
        <w:t xml:space="preserve">Формат </w:t>
      </w:r>
      <w:r w:rsidRPr="004817A9">
        <w:rPr>
          <w:lang w:val="en-US"/>
        </w:rPr>
        <w:t>XML</w:t>
      </w:r>
      <w:r w:rsidRPr="004817A9">
        <w:t xml:space="preserve"> используется для хранения данных и обмена </w:t>
      </w:r>
      <w:r w:rsidR="006F58B1" w:rsidRPr="004817A9">
        <w:t xml:space="preserve">ими </w:t>
      </w:r>
      <w:r w:rsidRPr="004817A9">
        <w:t>между несколькими информационными системами.</w:t>
      </w:r>
    </w:p>
    <w:p w:rsidR="000925CC" w:rsidRPr="004817A9" w:rsidRDefault="000925CC" w:rsidP="004817A9">
      <w:pPr>
        <w:spacing w:line="360" w:lineRule="auto"/>
        <w:ind w:firstLine="397"/>
        <w:jc w:val="both"/>
      </w:pPr>
      <w:r w:rsidRPr="004817A9">
        <w:t>Первая строка XML-документа называется объявление XML – это строка, указывающая версию XML. В версии 1.0 объявление XML может быть опущено, в версии 1.1 оно обязательно. Также здесь может быть указана кодировка символов и наличие внешних зависимостей.</w:t>
      </w:r>
    </w:p>
    <w:p w:rsidR="000925CC" w:rsidRPr="004817A9" w:rsidRDefault="000925CC" w:rsidP="004817A9">
      <w:pPr>
        <w:spacing w:line="360" w:lineRule="auto"/>
        <w:ind w:firstLine="397"/>
        <w:jc w:val="both"/>
        <w:rPr>
          <w:rFonts w:ascii="Consolas" w:hAnsi="Consolas" w:cs="Consolas"/>
          <w:sz w:val="20"/>
          <w:szCs w:val="20"/>
        </w:rPr>
      </w:pPr>
      <w:r w:rsidRPr="004817A9">
        <w:rPr>
          <w:rFonts w:ascii="Consolas" w:hAnsi="Consolas" w:cs="Consolas"/>
          <w:sz w:val="20"/>
          <w:szCs w:val="20"/>
        </w:rPr>
        <w:t>&lt;?xml version="1.</w:t>
      </w:r>
      <w:r w:rsidR="004817A9" w:rsidRPr="003859BF">
        <w:rPr>
          <w:rFonts w:ascii="Consolas" w:hAnsi="Consolas" w:cs="Consolas"/>
          <w:sz w:val="20"/>
          <w:szCs w:val="20"/>
        </w:rPr>
        <w:t>1</w:t>
      </w:r>
      <w:r w:rsidRPr="004817A9">
        <w:rPr>
          <w:rFonts w:ascii="Consolas" w:hAnsi="Consolas" w:cs="Consolas"/>
          <w:sz w:val="20"/>
          <w:szCs w:val="20"/>
        </w:rPr>
        <w:t xml:space="preserve">" encoding="UTF-8"?&gt; </w:t>
      </w:r>
    </w:p>
    <w:p w:rsidR="00964492" w:rsidRPr="004817A9" w:rsidRDefault="000925CC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>Важнейшее обязательное синтаксическое требование заключается в том, что документ имеет только один корневой элемент</w:t>
      </w:r>
      <w:r w:rsidR="007364EF" w:rsidRPr="004817A9">
        <w:t>.</w:t>
      </w:r>
      <w:r w:rsidR="00AA5267" w:rsidRPr="004817A9">
        <w:t xml:space="preserve"> </w:t>
      </w:r>
    </w:p>
    <w:p w:rsidR="006F58B1" w:rsidRPr="004817A9" w:rsidRDefault="006F58B1" w:rsidP="004817A9">
      <w:pPr>
        <w:spacing w:line="360" w:lineRule="auto"/>
        <w:ind w:firstLine="397"/>
        <w:jc w:val="both"/>
      </w:pPr>
      <w:r w:rsidRPr="004817A9">
        <w:t xml:space="preserve">Существуют две основные стратегии обработки XML документов: DOM (Document Object Model) и SAX (Simple API for XML). Основное их отличие связано с тем, что использование DOM позволяет читать и вносить изменения в существующий XML-документ, а также создавать новый. Стратегия использования SAX основывается на том, что содержимое XML-документа </w:t>
      </w:r>
      <w:r w:rsidR="00BD098E" w:rsidRPr="004817A9">
        <w:t>считывается, вызывая при этом наступление определенных событий</w:t>
      </w:r>
      <w:r w:rsidRPr="004817A9">
        <w:t>. DOM должен весь документ считать, проанализировать и сохранить в памяти, а SAX-парсер обрабатывает XML-документ последовательно и не требует дополнительной памяти.</w:t>
      </w:r>
    </w:p>
    <w:p w:rsidR="006F58B1" w:rsidRPr="004817A9" w:rsidRDefault="006F58B1" w:rsidP="004817A9">
      <w:pPr>
        <w:spacing w:line="360" w:lineRule="auto"/>
        <w:ind w:firstLine="397"/>
        <w:jc w:val="both"/>
      </w:pPr>
      <w:r w:rsidRPr="004817A9">
        <w:t xml:space="preserve">Для работы с XML-файлами Java располагает достаточно большим набором инструментов, начиная от встроенных возможностей, которые предоставляет Core Java, и заканчивая большим набором разнообразного стороннего кода, оформленного в виде библиотек. </w:t>
      </w:r>
    </w:p>
    <w:p w:rsidR="00CD0FC8" w:rsidRPr="00B82F0A" w:rsidRDefault="00CD0FC8" w:rsidP="004817A9">
      <w:pPr>
        <w:pStyle w:val="2"/>
        <w:spacing w:after="180"/>
        <w:jc w:val="center"/>
        <w:rPr>
          <w:rFonts w:ascii="Times New Roman" w:hAnsi="Times New Roman" w:cs="Times New Roman"/>
          <w:i w:val="0"/>
        </w:rPr>
      </w:pPr>
      <w:r w:rsidRPr="00B82F0A">
        <w:rPr>
          <w:rFonts w:ascii="Times New Roman" w:hAnsi="Times New Roman" w:cs="Times New Roman"/>
          <w:i w:val="0"/>
        </w:rPr>
        <w:lastRenderedPageBreak/>
        <w:t>Объектная Модель Документа</w:t>
      </w:r>
      <w:r w:rsidR="00C91EE8" w:rsidRPr="00B82F0A">
        <w:rPr>
          <w:rFonts w:ascii="Times New Roman" w:hAnsi="Times New Roman" w:cs="Times New Roman"/>
          <w:i w:val="0"/>
        </w:rPr>
        <w:t xml:space="preserve"> (</w:t>
      </w:r>
      <w:r w:rsidR="00C91EE8" w:rsidRPr="00B82F0A">
        <w:rPr>
          <w:rFonts w:ascii="Times New Roman" w:hAnsi="Times New Roman" w:cs="Times New Roman"/>
          <w:i w:val="0"/>
          <w:lang w:val="en-US"/>
        </w:rPr>
        <w:t>DOM</w:t>
      </w:r>
      <w:r w:rsidR="00C91EE8" w:rsidRPr="00B82F0A">
        <w:rPr>
          <w:rFonts w:ascii="Times New Roman" w:hAnsi="Times New Roman" w:cs="Times New Roman"/>
          <w:i w:val="0"/>
        </w:rPr>
        <w:t>)</w:t>
      </w:r>
    </w:p>
    <w:p w:rsidR="00CD0FC8" w:rsidRPr="004817A9" w:rsidRDefault="00CD0FC8" w:rsidP="004817A9">
      <w:pPr>
        <w:pStyle w:val="a3"/>
        <w:spacing w:before="0" w:beforeAutospacing="0" w:after="0" w:afterAutospacing="0" w:line="360" w:lineRule="auto"/>
        <w:ind w:firstLine="397"/>
        <w:jc w:val="both"/>
      </w:pPr>
      <w:bookmarkStart w:id="0" w:name="5_2"/>
      <w:r w:rsidRPr="004817A9">
        <w:t xml:space="preserve">Объектная Модель Документа, называемая DOM, определяет набор интерфейсов для разобранной версии XML-документа. Парсер читает весь документ и строит дерево </w:t>
      </w:r>
      <w:r w:rsidR="00F96D0A" w:rsidRPr="004817A9">
        <w:t xml:space="preserve">объектов </w:t>
      </w:r>
      <w:r w:rsidRPr="004817A9">
        <w:t xml:space="preserve">в памяти, так что </w:t>
      </w:r>
      <w:r w:rsidR="00C91EE8" w:rsidRPr="004817A9">
        <w:t xml:space="preserve">приложение </w:t>
      </w:r>
      <w:r w:rsidR="00C91EE8" w:rsidRPr="004817A9">
        <w:rPr>
          <w:lang w:val="en-US"/>
        </w:rPr>
        <w:t>Java</w:t>
      </w:r>
      <w:r w:rsidRPr="004817A9">
        <w:t xml:space="preserve"> может использовать интерфейсы DOM для манипулирования деревом. </w:t>
      </w:r>
      <w:r w:rsidR="00C91EE8" w:rsidRPr="004817A9">
        <w:t>Предоставляются возможности</w:t>
      </w:r>
      <w:r w:rsidRPr="004817A9">
        <w:t xml:space="preserve"> двигаться по дереву, чтобы увидеть, что содержал исходный документ, удал</w:t>
      </w:r>
      <w:r w:rsidR="00C91EE8" w:rsidRPr="004817A9">
        <w:t>ения</w:t>
      </w:r>
      <w:r w:rsidRPr="004817A9">
        <w:t xml:space="preserve"> части дерева, пере</w:t>
      </w:r>
      <w:r w:rsidR="00C91EE8" w:rsidRPr="004817A9">
        <w:t>мещения элементов дерева</w:t>
      </w:r>
      <w:r w:rsidRPr="004817A9">
        <w:t>, добавл</w:t>
      </w:r>
      <w:r w:rsidR="00C91EE8" w:rsidRPr="004817A9">
        <w:t>ения</w:t>
      </w:r>
      <w:r w:rsidRPr="004817A9">
        <w:t xml:space="preserve"> новы</w:t>
      </w:r>
      <w:r w:rsidR="00C91EE8" w:rsidRPr="004817A9">
        <w:t>х</w:t>
      </w:r>
      <w:r w:rsidRPr="004817A9">
        <w:t xml:space="preserve"> ветв</w:t>
      </w:r>
      <w:r w:rsidR="00C91EE8" w:rsidRPr="004817A9">
        <w:t>ей</w:t>
      </w:r>
      <w:r w:rsidRPr="004817A9">
        <w:t xml:space="preserve"> и т.д. </w:t>
      </w:r>
      <w:r w:rsidR="00F96D0A" w:rsidRPr="004817A9">
        <w:t>Технология DOM была создана организацией W3C</w:t>
      </w:r>
      <w:r w:rsidRPr="004817A9">
        <w:t xml:space="preserve">. </w:t>
      </w:r>
      <w:bookmarkEnd w:id="0"/>
    </w:p>
    <w:p w:rsidR="00CD0FC8" w:rsidRPr="00B82F0A" w:rsidRDefault="00CD0FC8" w:rsidP="004817A9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 w:rsidRPr="00B82F0A">
        <w:rPr>
          <w:rFonts w:ascii="Times New Roman" w:hAnsi="Times New Roman" w:cs="Times New Roman"/>
          <w:sz w:val="24"/>
          <w:szCs w:val="24"/>
        </w:rPr>
        <w:t>Проблемы DOM</w:t>
      </w:r>
    </w:p>
    <w:p w:rsidR="00CD0FC8" w:rsidRPr="004817A9" w:rsidRDefault="00CD0FC8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DOM обеспечивает богатый набор функций, которые </w:t>
      </w:r>
      <w:r w:rsidR="004844EA" w:rsidRPr="004817A9">
        <w:t>разработчик</w:t>
      </w:r>
      <w:r w:rsidRPr="004817A9">
        <w:t xml:space="preserve"> может использовать для интерпретации XML-документа и манип</w:t>
      </w:r>
      <w:r w:rsidR="00B76311" w:rsidRPr="004817A9">
        <w:t xml:space="preserve">улирования им, но </w:t>
      </w:r>
      <w:r w:rsidR="004E0DB2" w:rsidRPr="004817A9">
        <w:t>также имеются и недостатки</w:t>
      </w:r>
      <w:r w:rsidRPr="004817A9">
        <w:t xml:space="preserve">: </w:t>
      </w:r>
    </w:p>
    <w:p w:rsidR="00CD0FC8" w:rsidRPr="009A4CE1" w:rsidRDefault="00CD0FC8" w:rsidP="003F3661">
      <w:pPr>
        <w:numPr>
          <w:ilvl w:val="0"/>
          <w:numId w:val="4"/>
        </w:numPr>
        <w:spacing w:line="360" w:lineRule="auto"/>
        <w:ind w:left="714" w:hanging="357"/>
        <w:jc w:val="both"/>
      </w:pPr>
      <w:r w:rsidRPr="009A4CE1">
        <w:t xml:space="preserve">DOM строит в памяти дерево всего документа. Если документ очень большой, это требует значительного объема памяти. </w:t>
      </w:r>
    </w:p>
    <w:p w:rsidR="00CD0FC8" w:rsidRPr="009A4CE1" w:rsidRDefault="00CD0FC8" w:rsidP="003F3661">
      <w:pPr>
        <w:numPr>
          <w:ilvl w:val="0"/>
          <w:numId w:val="4"/>
        </w:numPr>
        <w:spacing w:line="360" w:lineRule="auto"/>
        <w:ind w:left="714" w:hanging="357"/>
        <w:jc w:val="both"/>
      </w:pPr>
      <w:r w:rsidRPr="009A4CE1">
        <w:t xml:space="preserve">DOM создает объекты, которые представляют все, что есть в исходном документе, включая элементы, текст, атрибуты и пропуски. Если </w:t>
      </w:r>
      <w:r w:rsidR="004844EA">
        <w:t>необходима только небольшая</w:t>
      </w:r>
      <w:r w:rsidRPr="009A4CE1">
        <w:t xml:space="preserve"> </w:t>
      </w:r>
      <w:r w:rsidR="004844EA">
        <w:t xml:space="preserve">часть </w:t>
      </w:r>
      <w:r w:rsidRPr="009A4CE1">
        <w:t xml:space="preserve">исходного документа, то крайне </w:t>
      </w:r>
      <w:r w:rsidR="004844EA">
        <w:t>нерационально</w:t>
      </w:r>
      <w:r w:rsidRPr="009A4CE1">
        <w:t xml:space="preserve"> создавать все эти объекты, которые никогда не будут использованы. </w:t>
      </w:r>
    </w:p>
    <w:p w:rsidR="00CD0FC8" w:rsidRPr="009A4CE1" w:rsidRDefault="00CD0FC8" w:rsidP="003F3661">
      <w:pPr>
        <w:numPr>
          <w:ilvl w:val="0"/>
          <w:numId w:val="4"/>
        </w:numPr>
        <w:spacing w:line="360" w:lineRule="auto"/>
        <w:ind w:left="714" w:hanging="357"/>
        <w:jc w:val="both"/>
      </w:pPr>
      <w:r w:rsidRPr="009A4CE1">
        <w:t xml:space="preserve">Парсер DOM должен прочитать весь документ прежде, чем </w:t>
      </w:r>
      <w:r w:rsidR="004844EA">
        <w:t>исходный</w:t>
      </w:r>
      <w:r w:rsidRPr="009A4CE1">
        <w:t xml:space="preserve"> код получит управление. Для очень больших документов это может привести к значительной задержке. </w:t>
      </w:r>
    </w:p>
    <w:p w:rsidR="00CD0FC8" w:rsidRPr="003859BF" w:rsidRDefault="004E0DB2" w:rsidP="004817A9">
      <w:pPr>
        <w:pStyle w:val="a3"/>
        <w:spacing w:before="0" w:beforeAutospacing="0" w:after="0" w:afterAutospacing="0" w:line="360" w:lineRule="auto"/>
        <w:ind w:firstLine="397"/>
        <w:jc w:val="both"/>
      </w:pPr>
      <w:bookmarkStart w:id="1" w:name="5_3"/>
      <w:r w:rsidRPr="004817A9">
        <w:t>Н</w:t>
      </w:r>
      <w:r w:rsidR="00CD0FC8" w:rsidRPr="004817A9">
        <w:t xml:space="preserve">есмотря на это, </w:t>
      </w:r>
      <w:r w:rsidR="00CD0FC8" w:rsidRPr="004817A9">
        <w:rPr>
          <w:bCs/>
        </w:rPr>
        <w:t>API DOM является очень удобным способом для разбора XML-документов.</w:t>
      </w:r>
      <w:r w:rsidR="00CD0FC8" w:rsidRPr="004817A9">
        <w:t xml:space="preserve"> </w:t>
      </w:r>
      <w:bookmarkEnd w:id="1"/>
    </w:p>
    <w:p w:rsidR="00112813" w:rsidRPr="00B82F0A" w:rsidRDefault="00112813" w:rsidP="004817A9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Чтение документа при помощи</w:t>
      </w:r>
      <w:r w:rsidRPr="00B82F0A">
        <w:rPr>
          <w:rFonts w:ascii="Times New Roman" w:hAnsi="Times New Roman" w:cs="Times New Roman"/>
          <w:sz w:val="24"/>
          <w:szCs w:val="24"/>
        </w:rPr>
        <w:t xml:space="preserve"> DOM</w:t>
      </w:r>
    </w:p>
    <w:p w:rsidR="00112813" w:rsidRPr="004817A9" w:rsidRDefault="00FD1F27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Для чтения различных документов в </w:t>
      </w:r>
      <w:r w:rsidRPr="004817A9">
        <w:rPr>
          <w:lang w:val="en-US"/>
        </w:rPr>
        <w:t>Java</w:t>
      </w:r>
      <w:r w:rsidRPr="004817A9">
        <w:t xml:space="preserve"> имеется пакет </w:t>
      </w:r>
      <w:r w:rsidRPr="004817A9">
        <w:rPr>
          <w:lang w:val="en-US"/>
        </w:rPr>
        <w:t>javax</w:t>
      </w:r>
      <w:r w:rsidRPr="004817A9">
        <w:t>.</w:t>
      </w:r>
      <w:r w:rsidRPr="004817A9">
        <w:rPr>
          <w:lang w:val="en-US"/>
        </w:rPr>
        <w:t>xml</w:t>
      </w:r>
      <w:r w:rsidRPr="004817A9">
        <w:t>.</w:t>
      </w:r>
      <w:r w:rsidRPr="004817A9">
        <w:rPr>
          <w:lang w:val="en-US"/>
        </w:rPr>
        <w:t>parsers</w:t>
      </w:r>
      <w:r w:rsidRPr="004817A9">
        <w:t xml:space="preserve">, который содержит различные классы, реализующие чтение и разбор файлов по определенным технологиям. Для чтения </w:t>
      </w:r>
      <w:r w:rsidRPr="004817A9">
        <w:rPr>
          <w:lang w:val="en-US"/>
        </w:rPr>
        <w:t>XML</w:t>
      </w:r>
      <w:r w:rsidRPr="004817A9">
        <w:t xml:space="preserve">-документов в </w:t>
      </w:r>
      <w:r w:rsidRPr="004817A9">
        <w:rPr>
          <w:lang w:val="en-US"/>
        </w:rPr>
        <w:t>DOM</w:t>
      </w:r>
      <w:r w:rsidRPr="004817A9">
        <w:t xml:space="preserve"> используются классы DocumentBuilderFactory</w:t>
      </w:r>
      <w:r w:rsidR="00852121" w:rsidRPr="004817A9">
        <w:t xml:space="preserve"> (позволяет получить парсер, порождающий дерево DOM объектов </w:t>
      </w:r>
      <w:r w:rsidR="00852121" w:rsidRPr="004817A9">
        <w:rPr>
          <w:lang w:val="en-US"/>
        </w:rPr>
        <w:t>XML</w:t>
      </w:r>
      <w:r w:rsidR="00852121" w:rsidRPr="004817A9">
        <w:t>-документа)</w:t>
      </w:r>
      <w:r w:rsidRPr="004817A9">
        <w:t xml:space="preserve"> и  DocumentBuilder</w:t>
      </w:r>
      <w:r w:rsidR="00852121" w:rsidRPr="004817A9">
        <w:t xml:space="preserve"> (разбирает </w:t>
      </w:r>
      <w:r w:rsidR="00852121" w:rsidRPr="004817A9">
        <w:rPr>
          <w:lang w:val="en-US"/>
        </w:rPr>
        <w:t>XML</w:t>
      </w:r>
      <w:r w:rsidR="00852121" w:rsidRPr="004817A9">
        <w:t>-документ и создает соответствующий DOM Document).</w:t>
      </w:r>
    </w:p>
    <w:p w:rsidR="005B2C93" w:rsidRDefault="005B2C93" w:rsidP="005B2C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C93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r w:rsidRPr="005B2C93">
        <w:rPr>
          <w:rFonts w:ascii="Consolas" w:hAnsi="Consolas" w:cs="Consolas"/>
          <w:color w:val="6A3E3E"/>
          <w:sz w:val="20"/>
          <w:szCs w:val="20"/>
          <w:lang w:val="en-US"/>
        </w:rPr>
        <w:t>xmlFile</w:t>
      </w:r>
      <w:r w:rsidRPr="005B2C9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2C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2C9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"Path_to_file</w:t>
      </w:r>
      <w:r w:rsidRPr="005B2C9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B2C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5DD3" w:rsidRPr="00035DD3" w:rsidRDefault="00035DD3" w:rsidP="005B2C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 xml:space="preserve">DocumentBuilderFactory </w:t>
      </w:r>
      <w:r w:rsidRPr="00035DD3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DocumentBuilderFactory.</w:t>
      </w:r>
      <w:r w:rsidRPr="00035DD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35DD3" w:rsidRPr="00035DD3" w:rsidRDefault="00035DD3" w:rsidP="0055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 xml:space="preserve">DocumentBuilder </w:t>
      </w:r>
      <w:r w:rsidRPr="00035DD3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5DD3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>.newDocumentBuilder();</w:t>
      </w:r>
    </w:p>
    <w:p w:rsidR="00035DD3" w:rsidRPr="00035DD3" w:rsidRDefault="00035DD3" w:rsidP="005513EB">
      <w:pPr>
        <w:pStyle w:val="a3"/>
        <w:spacing w:before="0" w:beforeAutospacing="0" w:after="0" w:afterAutospacing="0"/>
        <w:rPr>
          <w:lang w:val="en-US"/>
        </w:rPr>
      </w:pP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 xml:space="preserve">Document </w:t>
      </w:r>
      <w:r w:rsidRPr="00035DD3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5DD3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>.parse(</w:t>
      </w:r>
      <w:r w:rsidRPr="00035DD3">
        <w:rPr>
          <w:rFonts w:ascii="Consolas" w:hAnsi="Consolas" w:cs="Consolas"/>
          <w:color w:val="6A3E3E"/>
          <w:sz w:val="20"/>
          <w:szCs w:val="20"/>
          <w:lang w:val="en-US"/>
        </w:rPr>
        <w:t>xmlFile</w:t>
      </w:r>
      <w:r w:rsidRPr="00035D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0594" w:rsidRPr="004817A9" w:rsidRDefault="00C70594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lastRenderedPageBreak/>
        <w:t xml:space="preserve">Для хранения дерева узлов используется пакет </w:t>
      </w:r>
      <w:r w:rsidRPr="004817A9">
        <w:rPr>
          <w:lang w:val="en-US"/>
        </w:rPr>
        <w:t>org</w:t>
      </w:r>
      <w:r w:rsidRPr="004817A9">
        <w:t>.</w:t>
      </w:r>
      <w:r w:rsidRPr="004817A9">
        <w:rPr>
          <w:lang w:val="en-US"/>
        </w:rPr>
        <w:t>w</w:t>
      </w:r>
      <w:r w:rsidRPr="004817A9">
        <w:t>3</w:t>
      </w:r>
      <w:r w:rsidRPr="004817A9">
        <w:rPr>
          <w:lang w:val="en-US"/>
        </w:rPr>
        <w:t>c</w:t>
      </w:r>
      <w:r w:rsidRPr="004817A9">
        <w:t>.</w:t>
      </w:r>
      <w:r w:rsidRPr="004817A9">
        <w:rPr>
          <w:lang w:val="en-US"/>
        </w:rPr>
        <w:t>dom</w:t>
      </w:r>
      <w:r w:rsidRPr="004817A9">
        <w:t>. Ниже перечислены его основные классы</w:t>
      </w:r>
      <w:r w:rsidR="00B423C0" w:rsidRPr="004817A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689"/>
      </w:tblGrid>
      <w:tr w:rsidR="00C70594" w:rsidRPr="00C70594" w:rsidTr="003F3661">
        <w:tc>
          <w:tcPr>
            <w:tcW w:w="0" w:type="auto"/>
            <w:shd w:val="clear" w:color="auto" w:fill="auto"/>
            <w:hideMark/>
          </w:tcPr>
          <w:p w:rsidR="00C70594" w:rsidRPr="003F3661" w:rsidRDefault="00C70594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Класс</w:t>
            </w:r>
          </w:p>
        </w:tc>
        <w:tc>
          <w:tcPr>
            <w:tcW w:w="0" w:type="auto"/>
            <w:shd w:val="clear" w:color="auto" w:fill="auto"/>
            <w:hideMark/>
          </w:tcPr>
          <w:p w:rsidR="00C70594" w:rsidRPr="003F3661" w:rsidRDefault="00C70594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Описание</w:t>
            </w:r>
          </w:p>
        </w:tc>
      </w:tr>
      <w:tr w:rsidR="00C70594" w:rsidRPr="00C70594" w:rsidTr="003F3661">
        <w:tc>
          <w:tcPr>
            <w:tcW w:w="0" w:type="auto"/>
            <w:shd w:val="clear" w:color="auto" w:fill="auto"/>
            <w:hideMark/>
          </w:tcPr>
          <w:p w:rsidR="00C70594" w:rsidRPr="00C70594" w:rsidRDefault="00764087">
            <w:hyperlink r:id="rId7" w:tooltip="interface in org.w3c.dom" w:history="1">
              <w:r w:rsidR="00C70594" w:rsidRPr="003F3661">
                <w:rPr>
                  <w:rStyle w:val="a6"/>
                  <w:color w:val="auto"/>
                  <w:u w:val="none"/>
                </w:rPr>
                <w:t>Attr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70594" w:rsidRPr="00C70594" w:rsidRDefault="00C70594" w:rsidP="003F3661">
            <w:pPr>
              <w:jc w:val="both"/>
            </w:pPr>
            <w:r w:rsidRPr="00C70594">
              <w:t>Представляет атрибут в объект</w:t>
            </w:r>
            <w:r w:rsidRPr="003F3661">
              <w:rPr>
                <w:lang w:val="en-US"/>
              </w:rPr>
              <w:t>e</w:t>
            </w:r>
            <w:r w:rsidRPr="00C70594">
              <w:t xml:space="preserve"> </w:t>
            </w:r>
            <w:r w:rsidRPr="003F3661">
              <w:rPr>
                <w:lang w:val="en-US"/>
              </w:rPr>
              <w:t>Element</w:t>
            </w:r>
            <w:r w:rsidRPr="00C70594">
              <w:t>.</w:t>
            </w:r>
          </w:p>
        </w:tc>
      </w:tr>
      <w:tr w:rsidR="00C70594" w:rsidRPr="00C70594" w:rsidTr="003F3661">
        <w:tc>
          <w:tcPr>
            <w:tcW w:w="0" w:type="auto"/>
            <w:shd w:val="clear" w:color="auto" w:fill="auto"/>
            <w:hideMark/>
          </w:tcPr>
          <w:p w:rsidR="00C70594" w:rsidRPr="003F3661" w:rsidRDefault="00C70594">
            <w:pPr>
              <w:rPr>
                <w:lang w:val="en-US"/>
              </w:rPr>
            </w:pPr>
            <w:r w:rsidRPr="003F3661">
              <w:rPr>
                <w:lang w:val="en-US"/>
              </w:rPr>
              <w:t>Document</w:t>
            </w:r>
          </w:p>
        </w:tc>
        <w:tc>
          <w:tcPr>
            <w:tcW w:w="0" w:type="auto"/>
            <w:shd w:val="clear" w:color="auto" w:fill="auto"/>
            <w:hideMark/>
          </w:tcPr>
          <w:p w:rsidR="00C70594" w:rsidRPr="00C70594" w:rsidRDefault="00C70594" w:rsidP="003F3661">
            <w:pPr>
              <w:jc w:val="both"/>
            </w:pPr>
            <w:r>
              <w:t>П</w:t>
            </w:r>
            <w:r w:rsidRPr="00C70594">
              <w:t>редставляет весь HTML или XML-документ.</w:t>
            </w:r>
          </w:p>
        </w:tc>
      </w:tr>
      <w:tr w:rsidR="00C70594" w:rsidRPr="00C70594" w:rsidTr="003F3661">
        <w:tc>
          <w:tcPr>
            <w:tcW w:w="0" w:type="auto"/>
            <w:shd w:val="clear" w:color="auto" w:fill="auto"/>
            <w:hideMark/>
          </w:tcPr>
          <w:p w:rsidR="00C70594" w:rsidRPr="00C70594" w:rsidRDefault="00C70594">
            <w:r w:rsidRPr="003F3661">
              <w:rPr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auto"/>
            <w:hideMark/>
          </w:tcPr>
          <w:p w:rsidR="00C70594" w:rsidRPr="00C70594" w:rsidRDefault="00C70594" w:rsidP="003F3661">
            <w:pPr>
              <w:jc w:val="both"/>
            </w:pPr>
            <w:r>
              <w:t>П</w:t>
            </w:r>
            <w:r w:rsidRPr="00C70594">
              <w:t>редставляет элемент</w:t>
            </w:r>
            <w:r>
              <w:t xml:space="preserve"> (обычно тег)</w:t>
            </w:r>
            <w:r w:rsidRPr="00C70594">
              <w:t xml:space="preserve"> в HTML или XML-документе.</w:t>
            </w:r>
          </w:p>
        </w:tc>
      </w:tr>
      <w:tr w:rsidR="00C70594" w:rsidRPr="00C70594" w:rsidTr="003F3661">
        <w:tc>
          <w:tcPr>
            <w:tcW w:w="0" w:type="auto"/>
            <w:shd w:val="clear" w:color="auto" w:fill="auto"/>
            <w:hideMark/>
          </w:tcPr>
          <w:p w:rsidR="00C70594" w:rsidRPr="00C70594" w:rsidRDefault="00764087" w:rsidP="00C70594">
            <w:hyperlink r:id="rId8" w:tooltip="interface in org.w3c.dom" w:history="1">
              <w:r w:rsidR="00C70594"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70594" w:rsidRPr="00C70594" w:rsidRDefault="00C70594" w:rsidP="003F3661">
            <w:pPr>
              <w:jc w:val="both"/>
            </w:pPr>
            <w:r>
              <w:t>Представляет собой узел и я</w:t>
            </w:r>
            <w:r w:rsidRPr="00C70594">
              <w:t xml:space="preserve">вляется </w:t>
            </w:r>
            <w:r>
              <w:t>основным типом данных для всей о</w:t>
            </w:r>
            <w:r w:rsidRPr="00C70594">
              <w:t>бъектной модели документа</w:t>
            </w:r>
            <w:r>
              <w:t xml:space="preserve">. В качестве узла могут выступать </w:t>
            </w:r>
            <w:r w:rsidRPr="003F3661">
              <w:rPr>
                <w:lang w:val="en-US"/>
              </w:rPr>
              <w:t>Attr</w:t>
            </w:r>
            <w:r w:rsidRPr="00C70594">
              <w:t>,</w:t>
            </w:r>
            <w:r>
              <w:t xml:space="preserve"> </w:t>
            </w:r>
            <w:r w:rsidRPr="003F3661">
              <w:rPr>
                <w:lang w:val="en-US"/>
              </w:rPr>
              <w:t>Document</w:t>
            </w:r>
            <w:r>
              <w:t xml:space="preserve">, </w:t>
            </w:r>
            <w:r w:rsidRPr="003F3661">
              <w:rPr>
                <w:lang w:val="en-US"/>
              </w:rPr>
              <w:t>Element</w:t>
            </w:r>
            <w:r w:rsidRPr="00C70594">
              <w:t xml:space="preserve">, </w:t>
            </w:r>
            <w:r w:rsidRPr="003F3661">
              <w:rPr>
                <w:lang w:val="en-US"/>
              </w:rPr>
              <w:t>Text</w:t>
            </w:r>
            <w:r w:rsidRPr="00C70594">
              <w:t xml:space="preserve"> </w:t>
            </w:r>
            <w:r>
              <w:t xml:space="preserve">и некоторые другие. По сути, класс </w:t>
            </w:r>
            <w:r w:rsidRPr="003F3661">
              <w:rPr>
                <w:lang w:val="en-US"/>
              </w:rPr>
              <w:t xml:space="preserve">Node </w:t>
            </w:r>
            <w:r>
              <w:t>является родительским для вышеперечисленных.</w:t>
            </w:r>
          </w:p>
        </w:tc>
      </w:tr>
      <w:tr w:rsidR="00C70594" w:rsidRPr="00C70594" w:rsidTr="003F3661">
        <w:tc>
          <w:tcPr>
            <w:tcW w:w="0" w:type="auto"/>
            <w:shd w:val="clear" w:color="auto" w:fill="auto"/>
            <w:hideMark/>
          </w:tcPr>
          <w:p w:rsidR="00C70594" w:rsidRPr="00C70594" w:rsidRDefault="00764087">
            <w:hyperlink r:id="rId9" w:tooltip="interface in org.w3c.dom" w:history="1">
              <w:r w:rsidR="00C70594" w:rsidRPr="003F3661">
                <w:rPr>
                  <w:rStyle w:val="a6"/>
                  <w:color w:val="auto"/>
                  <w:u w:val="none"/>
                </w:rPr>
                <w:t>NodeList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70594" w:rsidRPr="00C70594" w:rsidRDefault="00C70594" w:rsidP="003F3661">
            <w:pPr>
              <w:jc w:val="both"/>
            </w:pPr>
            <w:r>
              <w:t>О</w:t>
            </w:r>
            <w:r w:rsidRPr="00C70594">
              <w:t xml:space="preserve">беспечивает абстракцию упорядоченного </w:t>
            </w:r>
            <w:r>
              <w:t>списка</w:t>
            </w:r>
            <w:r w:rsidRPr="00C70594">
              <w:t xml:space="preserve"> узлов, не определяя или ограничивая, как этот </w:t>
            </w:r>
            <w:r>
              <w:t>список</w:t>
            </w:r>
            <w:r w:rsidRPr="00C70594">
              <w:t xml:space="preserve"> реализуется.</w:t>
            </w:r>
          </w:p>
        </w:tc>
      </w:tr>
      <w:tr w:rsidR="00C70594" w:rsidRPr="00C70594" w:rsidTr="003F3661">
        <w:tc>
          <w:tcPr>
            <w:tcW w:w="0" w:type="auto"/>
            <w:shd w:val="clear" w:color="auto" w:fill="auto"/>
            <w:hideMark/>
          </w:tcPr>
          <w:p w:rsidR="00C70594" w:rsidRPr="00C70594" w:rsidRDefault="00764087" w:rsidP="00C70594">
            <w:hyperlink r:id="rId10" w:tooltip="interface in org.w3c.dom" w:history="1">
              <w:r w:rsidR="00C70594" w:rsidRPr="003F3661">
                <w:rPr>
                  <w:rStyle w:val="a6"/>
                  <w:color w:val="auto"/>
                  <w:u w:val="none"/>
                  <w:lang w:val="en-US"/>
                </w:rPr>
                <w:t>Text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70594" w:rsidRPr="00C70594" w:rsidRDefault="00B23E6A" w:rsidP="003F3661">
            <w:pPr>
              <w:jc w:val="both"/>
            </w:pPr>
            <w:r>
              <w:t>П</w:t>
            </w:r>
            <w:r w:rsidR="00C70594" w:rsidRPr="00C70594">
              <w:t xml:space="preserve">редставляет текстовый контент </w:t>
            </w:r>
            <w:r w:rsidR="006B650A">
              <w:t xml:space="preserve">объектов </w:t>
            </w:r>
            <w:r w:rsidR="00C70594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C70594" w:rsidRPr="00C70594">
              <w:t xml:space="preserve"> или </w:t>
            </w:r>
            <w:r w:rsidR="00C70594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Attr</w:t>
            </w:r>
            <w:r w:rsidR="00C70594" w:rsidRPr="00C70594">
              <w:t>.</w:t>
            </w:r>
          </w:p>
        </w:tc>
      </w:tr>
    </w:tbl>
    <w:p w:rsidR="00112813" w:rsidRPr="004817A9" w:rsidRDefault="00231587" w:rsidP="004817A9">
      <w:pPr>
        <w:pStyle w:val="a3"/>
        <w:spacing w:before="180" w:beforeAutospacing="0" w:after="0" w:afterAutospacing="0" w:line="360" w:lineRule="auto"/>
        <w:ind w:firstLine="397"/>
        <w:jc w:val="both"/>
        <w:rPr>
          <w:lang w:val="en-US"/>
        </w:rPr>
      </w:pPr>
      <w:r w:rsidRPr="004817A9">
        <w:t>Основные м</w:t>
      </w:r>
      <w:r w:rsidR="00B423C0" w:rsidRPr="004817A9">
        <w:t xml:space="preserve">етоды класса </w:t>
      </w:r>
      <w:r w:rsidR="00B423C0" w:rsidRPr="004817A9">
        <w:rPr>
          <w:lang w:val="en-US"/>
        </w:rPr>
        <w:t>Attr: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536"/>
      </w:tblGrid>
      <w:tr w:rsidR="00B423C0" w:rsidRPr="00B423C0" w:rsidTr="003F3661">
        <w:tc>
          <w:tcPr>
            <w:tcW w:w="3369" w:type="dxa"/>
            <w:shd w:val="clear" w:color="auto" w:fill="auto"/>
            <w:hideMark/>
          </w:tcPr>
          <w:p w:rsidR="00B423C0" w:rsidRPr="003F3661" w:rsidRDefault="00B423C0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Метод</w:t>
            </w:r>
          </w:p>
        </w:tc>
        <w:tc>
          <w:tcPr>
            <w:tcW w:w="6536" w:type="dxa"/>
            <w:shd w:val="clear" w:color="auto" w:fill="auto"/>
            <w:hideMark/>
          </w:tcPr>
          <w:p w:rsidR="00B423C0" w:rsidRPr="003F3661" w:rsidRDefault="00B423C0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Описание</w:t>
            </w:r>
          </w:p>
        </w:tc>
      </w:tr>
      <w:tr w:rsidR="00B423C0" w:rsidRPr="00B423C0" w:rsidTr="003F3661">
        <w:tc>
          <w:tcPr>
            <w:tcW w:w="3369" w:type="dxa"/>
            <w:shd w:val="clear" w:color="auto" w:fill="auto"/>
            <w:hideMark/>
          </w:tcPr>
          <w:p w:rsidR="00B423C0" w:rsidRPr="00C2585C" w:rsidRDefault="00764087">
            <w:hyperlink r:id="rId11" w:tooltip="class in java.lang" w:history="1">
              <w:r w:rsidR="00B423C0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B423C0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2" w:anchor="getName%28%29" w:history="1">
              <w:r w:rsidR="00B423C0" w:rsidRPr="003F3661">
                <w:rPr>
                  <w:rStyle w:val="a6"/>
                  <w:bCs/>
                  <w:color w:val="auto"/>
                  <w:u w:val="none"/>
                </w:rPr>
                <w:t>getName</w:t>
              </w:r>
            </w:hyperlink>
            <w:r w:rsidR="00B423C0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B423C0" w:rsidRPr="00B423C0">
              <w:t xml:space="preserve"> </w:t>
            </w:r>
          </w:p>
        </w:tc>
        <w:tc>
          <w:tcPr>
            <w:tcW w:w="6536" w:type="dxa"/>
            <w:shd w:val="clear" w:color="auto" w:fill="auto"/>
            <w:hideMark/>
          </w:tcPr>
          <w:p w:rsidR="00B423C0" w:rsidRPr="00B423C0" w:rsidRDefault="00B423C0" w:rsidP="003F3661">
            <w:pPr>
              <w:jc w:val="both"/>
            </w:pPr>
            <w:r w:rsidRPr="00B423C0">
              <w:t>Возвращает имя этого атрибута.</w:t>
            </w:r>
          </w:p>
        </w:tc>
      </w:tr>
      <w:tr w:rsidR="00B423C0" w:rsidRPr="00B423C0" w:rsidTr="003F3661">
        <w:tc>
          <w:tcPr>
            <w:tcW w:w="3369" w:type="dxa"/>
            <w:shd w:val="clear" w:color="auto" w:fill="auto"/>
            <w:hideMark/>
          </w:tcPr>
          <w:p w:rsidR="00B423C0" w:rsidRPr="00C2585C" w:rsidRDefault="00764087" w:rsidP="00B423C0">
            <w:hyperlink r:id="rId13" w:tooltip="interface in org.w3c.dom" w:history="1">
              <w:r w:rsidR="00B423C0" w:rsidRPr="003F3661">
                <w:rPr>
                  <w:rStyle w:val="a6"/>
                  <w:color w:val="auto"/>
                  <w:u w:val="none"/>
                  <w:lang w:val="en-US"/>
                </w:rPr>
                <w:t>Element</w:t>
              </w:r>
            </w:hyperlink>
            <w:r w:rsidR="00B423C0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4" w:anchor="getOwnerElement%28%29" w:history="1">
              <w:r w:rsidR="00B423C0" w:rsidRPr="003F3661">
                <w:rPr>
                  <w:rStyle w:val="a6"/>
                  <w:bCs/>
                  <w:color w:val="auto"/>
                  <w:u w:val="none"/>
                </w:rPr>
                <w:t>getOwnerElement</w:t>
              </w:r>
            </w:hyperlink>
            <w:r w:rsidR="00B423C0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B423C0" w:rsidRPr="00B423C0">
              <w:t xml:space="preserve"> </w:t>
            </w:r>
          </w:p>
        </w:tc>
        <w:tc>
          <w:tcPr>
            <w:tcW w:w="6536" w:type="dxa"/>
            <w:shd w:val="clear" w:color="auto" w:fill="auto"/>
            <w:hideMark/>
          </w:tcPr>
          <w:p w:rsidR="00B423C0" w:rsidRPr="00B423C0" w:rsidRDefault="00B423C0" w:rsidP="003F3661">
            <w:pPr>
              <w:jc w:val="both"/>
            </w:pP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Возвращает узел, которому принадлежит данный атрибут</w:t>
            </w:r>
            <w:r w:rsidRPr="00B423C0">
              <w:t>.</w:t>
            </w:r>
          </w:p>
        </w:tc>
      </w:tr>
      <w:tr w:rsidR="00B423C0" w:rsidRPr="00B423C0" w:rsidTr="003F3661">
        <w:tc>
          <w:tcPr>
            <w:tcW w:w="3369" w:type="dxa"/>
            <w:shd w:val="clear" w:color="auto" w:fill="auto"/>
            <w:hideMark/>
          </w:tcPr>
          <w:p w:rsidR="00B423C0" w:rsidRPr="00C2585C" w:rsidRDefault="00764087" w:rsidP="00B423C0">
            <w:hyperlink r:id="rId15" w:tooltip="class in java.lang" w:history="1">
              <w:r w:rsidR="00B423C0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B423C0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6" w:anchor="getValue%28%29" w:history="1">
              <w:r w:rsidR="00B423C0" w:rsidRPr="003F3661">
                <w:rPr>
                  <w:rStyle w:val="a6"/>
                  <w:bCs/>
                  <w:color w:val="auto"/>
                  <w:u w:val="none"/>
                </w:rPr>
                <w:t>getValue</w:t>
              </w:r>
            </w:hyperlink>
            <w:r w:rsidR="00B423C0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B423C0" w:rsidRPr="00B423C0">
              <w:t xml:space="preserve"> </w:t>
            </w:r>
          </w:p>
        </w:tc>
        <w:tc>
          <w:tcPr>
            <w:tcW w:w="6536" w:type="dxa"/>
            <w:shd w:val="clear" w:color="auto" w:fill="auto"/>
            <w:hideMark/>
          </w:tcPr>
          <w:p w:rsidR="00B423C0" w:rsidRPr="00B423C0" w:rsidRDefault="00B423C0" w:rsidP="003F3661">
            <w:pPr>
              <w:jc w:val="both"/>
            </w:pPr>
            <w:r>
              <w:t>Возвращает значение атрибута</w:t>
            </w:r>
            <w:r w:rsidRPr="00B423C0">
              <w:t>.</w:t>
            </w:r>
          </w:p>
        </w:tc>
      </w:tr>
      <w:tr w:rsidR="00B423C0" w:rsidRPr="00B423C0" w:rsidTr="003F3661">
        <w:tc>
          <w:tcPr>
            <w:tcW w:w="3369" w:type="dxa"/>
            <w:shd w:val="clear" w:color="auto" w:fill="auto"/>
            <w:hideMark/>
          </w:tcPr>
          <w:p w:rsidR="00B423C0" w:rsidRPr="00B423C0" w:rsidRDefault="00B423C0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hyperlink r:id="rId17" w:anchor="setValue%28java.lang.String%29" w:history="1">
              <w:r w:rsidRPr="003F3661">
                <w:rPr>
                  <w:rStyle w:val="a6"/>
                  <w:bCs/>
                  <w:color w:val="auto"/>
                  <w:u w:val="none"/>
                </w:rPr>
                <w:t>setValue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8" w:tooltip="class in java.lang" w:history="1">
              <w:r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value)</w:t>
            </w:r>
            <w:r w:rsidRPr="00B423C0">
              <w:t xml:space="preserve"> </w:t>
            </w:r>
          </w:p>
        </w:tc>
        <w:tc>
          <w:tcPr>
            <w:tcW w:w="6536" w:type="dxa"/>
            <w:shd w:val="clear" w:color="auto" w:fill="auto"/>
            <w:hideMark/>
          </w:tcPr>
          <w:p w:rsidR="00B423C0" w:rsidRPr="00B423C0" w:rsidRDefault="00B423C0" w:rsidP="003F3661">
            <w:pPr>
              <w:jc w:val="both"/>
            </w:pPr>
            <w:r>
              <w:t>Устанавливает значение атрибута</w:t>
            </w:r>
            <w:r w:rsidRPr="00B423C0">
              <w:t>.</w:t>
            </w:r>
          </w:p>
        </w:tc>
      </w:tr>
    </w:tbl>
    <w:p w:rsidR="00C2585C" w:rsidRPr="004817A9" w:rsidRDefault="00231587" w:rsidP="004817A9">
      <w:pPr>
        <w:pStyle w:val="a3"/>
        <w:spacing w:before="180" w:beforeAutospacing="0" w:after="0" w:afterAutospacing="0" w:line="360" w:lineRule="auto"/>
        <w:ind w:firstLine="397"/>
        <w:jc w:val="both"/>
        <w:rPr>
          <w:lang w:val="en-US"/>
        </w:rPr>
      </w:pPr>
      <w:r w:rsidRPr="004817A9">
        <w:t xml:space="preserve">Основные методы </w:t>
      </w:r>
      <w:r w:rsidR="00C2585C" w:rsidRPr="004817A9">
        <w:t xml:space="preserve">класса </w:t>
      </w:r>
      <w:r w:rsidR="00C2585C" w:rsidRPr="004817A9">
        <w:rPr>
          <w:lang w:val="en-US"/>
        </w:rPr>
        <w:t>Document: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6"/>
        <w:gridCol w:w="4889"/>
      </w:tblGrid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C91616" w:rsidP="003F3661">
            <w:pPr>
              <w:jc w:val="center"/>
              <w:rPr>
                <w:bCs/>
              </w:rPr>
            </w:pPr>
            <w:r w:rsidRPr="003F3661">
              <w:rPr>
                <w:b/>
                <w:bCs/>
              </w:rPr>
              <w:t>Метод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3F3661" w:rsidRDefault="00C2585C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Описание</w:t>
            </w:r>
          </w:p>
        </w:tc>
      </w:tr>
      <w:tr w:rsidR="00C2585C" w:rsidRPr="00190E48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764087">
            <w:pPr>
              <w:rPr>
                <w:lang w:val="en-US"/>
              </w:rPr>
            </w:pPr>
            <w:hyperlink r:id="rId19" w:tooltip="interface in org.w3c.dom" w:history="1">
              <w:r w:rsidR="00C2585C" w:rsidRPr="003F3661">
                <w:rPr>
                  <w:rStyle w:val="a6"/>
                  <w:color w:val="auto"/>
                  <w:u w:val="none"/>
                </w:rPr>
                <w:t>Attr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0" w:anchor="createAttribute%28java.lang.String%29" w:history="1">
              <w:r w:rsidR="00C2585C"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createAttribute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21" w:tooltip="class in java.lang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 name)</w:t>
            </w:r>
            <w:r w:rsidR="00C2585C"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190E48" w:rsidRDefault="00C2585C" w:rsidP="003F3661">
            <w:pPr>
              <w:jc w:val="both"/>
            </w:pPr>
            <w:r w:rsidRPr="00C2585C">
              <w:t>Создает</w:t>
            </w:r>
            <w:r w:rsidRPr="00190E48">
              <w:t xml:space="preserve"> </w:t>
            </w:r>
            <w:r w:rsidR="00190E4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атрибут с указанным именем.</w:t>
            </w:r>
          </w:p>
        </w:tc>
      </w:tr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764087" w:rsidP="00C2585C">
            <w:pPr>
              <w:rPr>
                <w:lang w:val="en-US"/>
              </w:rPr>
            </w:pPr>
            <w:hyperlink r:id="rId22" w:tooltip="interface in org.w3c.dom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Element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3" w:anchor="createElement%28java.lang.String%29" w:history="1">
              <w:r w:rsidR="00C2585C" w:rsidRPr="003F3661">
                <w:rPr>
                  <w:rStyle w:val="a6"/>
                  <w:bCs/>
                  <w:color w:val="auto"/>
                  <w:u w:val="none"/>
                </w:rPr>
                <w:t>createElement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4" w:tooltip="class in java.lang" w:history="1">
              <w:r w:rsidR="00C2585C"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tagName)</w:t>
            </w:r>
            <w:r w:rsidR="00C2585C" w:rsidRPr="00C2585C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C2585C" w:rsidRDefault="00C2585C" w:rsidP="003F3661">
            <w:pPr>
              <w:jc w:val="both"/>
            </w:pPr>
            <w:r w:rsidRPr="00C2585C">
              <w:t xml:space="preserve">Создает элемент </w:t>
            </w:r>
            <w:r w:rsidR="00190E4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с указанным именем.</w:t>
            </w:r>
          </w:p>
        </w:tc>
      </w:tr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764087" w:rsidP="00C2585C">
            <w:pPr>
              <w:rPr>
                <w:lang w:val="en-US"/>
              </w:rPr>
            </w:pPr>
            <w:hyperlink r:id="rId25" w:tooltip="interface in org.w3c.dom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Text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6" w:anchor="createTextNode%28java.lang.String%29" w:history="1">
              <w:r w:rsidR="00C2585C" w:rsidRPr="003F3661">
                <w:rPr>
                  <w:rStyle w:val="a6"/>
                  <w:bCs/>
                  <w:color w:val="auto"/>
                  <w:u w:val="none"/>
                </w:rPr>
                <w:t>createTextNode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7" w:tooltip="class in java.lang" w:history="1">
              <w:r w:rsidR="00C2585C"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data)</w:t>
            </w:r>
            <w:r w:rsidR="00C2585C" w:rsidRPr="00C2585C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C2585C" w:rsidRDefault="00C2585C" w:rsidP="003F3661">
            <w:pPr>
              <w:jc w:val="both"/>
            </w:pPr>
            <w:r w:rsidRPr="00C2585C">
              <w:t>Создает</w:t>
            </w:r>
            <w:r w:rsidR="00190E48">
              <w:t xml:space="preserve"> узел </w:t>
            </w:r>
            <w:r w:rsidR="00190E48" w:rsidRPr="003F3661">
              <w:rPr>
                <w:lang w:val="en-US"/>
              </w:rPr>
              <w:t>Text</w:t>
            </w:r>
            <w:r w:rsidR="00190E48">
              <w:t xml:space="preserve"> с указанным значением</w:t>
            </w:r>
            <w:r w:rsidRPr="00C2585C">
              <w:t>.</w:t>
            </w:r>
          </w:p>
        </w:tc>
      </w:tr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764087">
            <w:pPr>
              <w:rPr>
                <w:lang w:val="en-US"/>
              </w:rPr>
            </w:pPr>
            <w:hyperlink r:id="rId28" w:tooltip="interface in org.w3c.dom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Element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9" w:anchor="getDocumentElement%28%29" w:history="1">
              <w:r w:rsidR="00C2585C" w:rsidRPr="003F3661">
                <w:rPr>
                  <w:rStyle w:val="a6"/>
                  <w:bCs/>
                  <w:color w:val="auto"/>
                  <w:u w:val="none"/>
                </w:rPr>
                <w:t>getDocumentElement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C2585C" w:rsidRPr="00C2585C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C2585C" w:rsidRDefault="00190E48" w:rsidP="003F3661">
            <w:pPr>
              <w:jc w:val="both"/>
            </w:pPr>
            <w:r>
              <w:t>Возвращает корневой э</w:t>
            </w:r>
            <w:r w:rsidR="00C2585C" w:rsidRPr="00C2585C">
              <w:t>лемент</w:t>
            </w:r>
            <w:r>
              <w:t xml:space="preserve"> документа</w:t>
            </w:r>
            <w:r w:rsidR="00C2585C" w:rsidRPr="00C2585C">
              <w:t>.</w:t>
            </w:r>
          </w:p>
        </w:tc>
      </w:tr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764087">
            <w:pPr>
              <w:rPr>
                <w:lang w:val="en-US"/>
              </w:rPr>
            </w:pPr>
            <w:hyperlink r:id="rId30" w:tooltip="interface in org.w3c.dom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Element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31" w:anchor="getElementById%28java.lang.String%29" w:history="1">
              <w:r w:rsidR="00C2585C" w:rsidRPr="003F3661">
                <w:rPr>
                  <w:rStyle w:val="a6"/>
                  <w:bCs/>
                  <w:color w:val="auto"/>
                  <w:u w:val="none"/>
                </w:rPr>
                <w:t>getElementById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2" w:tooltip="class in java.lang" w:history="1">
              <w:r w:rsidR="00C2585C"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elementId)</w:t>
            </w:r>
            <w:r w:rsidR="00C2585C" w:rsidRPr="00C2585C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C2585C" w:rsidRDefault="00C2585C" w:rsidP="003F3661">
            <w:pPr>
              <w:jc w:val="both"/>
            </w:pPr>
            <w:r w:rsidRPr="00C2585C">
              <w:t>В</w:t>
            </w:r>
            <w:r w:rsidR="00C91616">
              <w:t>озвращает</w:t>
            </w:r>
            <w:r w:rsidRPr="00C2585C">
              <w:t xml:space="preserve"> </w:t>
            </w:r>
            <w:r w:rsidR="00C91616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элемент</w:t>
            </w:r>
            <w:r w:rsidRPr="00C2585C">
              <w:t xml:space="preserve"> </w:t>
            </w:r>
            <w:r w:rsidR="00685AF5">
              <w:t xml:space="preserve">по его </w:t>
            </w:r>
            <w:r w:rsidR="00685AF5" w:rsidRPr="003F3661">
              <w:rPr>
                <w:lang w:val="en-US"/>
              </w:rPr>
              <w:t>ID</w:t>
            </w:r>
            <w:r w:rsidRPr="00C2585C">
              <w:t>.</w:t>
            </w:r>
          </w:p>
        </w:tc>
      </w:tr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764087">
            <w:pPr>
              <w:rPr>
                <w:lang w:val="en-US"/>
              </w:rPr>
            </w:pPr>
            <w:hyperlink r:id="rId33" w:tooltip="interface in org.w3c.dom" w:history="1">
              <w:r w:rsidR="00C2585C" w:rsidRPr="003F3661">
                <w:rPr>
                  <w:rStyle w:val="a6"/>
                  <w:color w:val="auto"/>
                  <w:u w:val="none"/>
                </w:rPr>
                <w:t>NodeList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34" w:anchor="getElementsByTagName%28java.lang.String%29" w:history="1">
              <w:r w:rsidR="00C2585C" w:rsidRPr="003F3661">
                <w:rPr>
                  <w:rStyle w:val="a6"/>
                  <w:bCs/>
                  <w:color w:val="auto"/>
                  <w:u w:val="none"/>
                </w:rPr>
                <w:t>getElementsByTagName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5" w:tooltip="class in java.lang" w:history="1">
              <w:r w:rsidR="00C2585C"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tagname)</w:t>
            </w:r>
            <w:r w:rsidR="00C2585C" w:rsidRPr="00C2585C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C2585C" w:rsidRDefault="00C91616" w:rsidP="003F3661">
            <w:pPr>
              <w:jc w:val="both"/>
            </w:pPr>
            <w:r w:rsidRPr="00C2585C">
              <w:t>В</w:t>
            </w:r>
            <w:r>
              <w:t>озвращает</w:t>
            </w:r>
            <w:r w:rsidRPr="00C2585C">
              <w:t xml:space="preserve"> </w:t>
            </w:r>
            <w:r w:rsidR="00685AF5">
              <w:t>список элементов</w:t>
            </w:r>
            <w:r w:rsidR="00C2585C" w:rsidRPr="00C2585C">
              <w:t xml:space="preserve"> </w:t>
            </w:r>
            <w:r w:rsidR="00685AF5">
              <w:t xml:space="preserve">документа </w:t>
            </w:r>
            <w:r w:rsidR="00C2585C" w:rsidRPr="00C2585C">
              <w:t>с данным име</w:t>
            </w:r>
            <w:r w:rsidR="00685AF5">
              <w:t>нем тега</w:t>
            </w:r>
            <w:r w:rsidR="00C2585C" w:rsidRPr="00C2585C">
              <w:t>.</w:t>
            </w:r>
          </w:p>
        </w:tc>
      </w:tr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764087" w:rsidP="00C2585C">
            <w:pPr>
              <w:rPr>
                <w:lang w:val="en-US"/>
              </w:rPr>
            </w:pPr>
            <w:hyperlink r:id="rId36" w:tooltip="interface in org.w3c.dom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37" w:anchor="importNode%28org.w3c.dom.Node,%20boolean%29" w:history="1">
              <w:r w:rsidR="00C2585C"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importNode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38" w:tooltip="interface in org.w3c.dom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 importedNode, boolean deep)</w:t>
            </w:r>
            <w:r w:rsidR="00C2585C"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C2585C" w:rsidRDefault="00C2585C" w:rsidP="003F3661">
            <w:pPr>
              <w:jc w:val="both"/>
            </w:pPr>
            <w:r w:rsidRPr="00C2585C">
              <w:t>Импортирует узел от другого документа.</w:t>
            </w:r>
          </w:p>
        </w:tc>
      </w:tr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C2585C">
            <w:pPr>
              <w:rPr>
                <w:lang w:val="en-US"/>
              </w:rPr>
            </w:pP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39" w:anchor="normalizeDocument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normalizeDocument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C2585C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C2585C" w:rsidRDefault="00C2585C" w:rsidP="003F3661">
            <w:pPr>
              <w:jc w:val="both"/>
            </w:pPr>
            <w:r w:rsidRPr="00C2585C">
              <w:t>Этот метод действует, как будто документ проходил через сохранение и цикл загрузки, помещая документ в "нормальную" форму.</w:t>
            </w:r>
          </w:p>
        </w:tc>
      </w:tr>
      <w:tr w:rsidR="00C2585C" w:rsidRPr="00C2585C" w:rsidTr="003F3661">
        <w:tc>
          <w:tcPr>
            <w:tcW w:w="0" w:type="auto"/>
            <w:shd w:val="clear" w:color="auto" w:fill="auto"/>
            <w:hideMark/>
          </w:tcPr>
          <w:p w:rsidR="00C2585C" w:rsidRPr="003F3661" w:rsidRDefault="00764087">
            <w:pPr>
              <w:rPr>
                <w:lang w:val="en-US"/>
              </w:rPr>
            </w:pPr>
            <w:hyperlink r:id="rId40" w:tooltip="interface in org.w3c.dom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41" w:anchor="renameNode%28org.w3c.dom.Node,%20java.lang.String,%20java.lang.String%29" w:history="1">
              <w:r w:rsidR="00C2585C"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renameNode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42" w:tooltip="interface in org.w3c.dom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n, </w:t>
            </w:r>
            <w:hyperlink r:id="rId43" w:tooltip="class in java.lang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namespaceURI, </w:t>
            </w:r>
            <w:hyperlink r:id="rId44" w:tooltip="class in java.lang" w:history="1">
              <w:r w:rsidR="00C2585C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C2585C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 qualifiedName)</w:t>
            </w:r>
            <w:r w:rsidR="00C2585C"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C2585C" w:rsidRPr="00C2585C" w:rsidRDefault="00C2585C" w:rsidP="003F3661">
            <w:pPr>
              <w:jc w:val="both"/>
            </w:pPr>
            <w:r w:rsidRPr="00C2585C">
              <w:t>Переимен</w:t>
            </w:r>
            <w:r w:rsidR="00685AF5">
              <w:t>ование атрибута или элемента</w:t>
            </w:r>
            <w:r w:rsidRPr="00C2585C">
              <w:t>.</w:t>
            </w:r>
          </w:p>
        </w:tc>
      </w:tr>
    </w:tbl>
    <w:p w:rsidR="005C5318" w:rsidRPr="004817A9" w:rsidRDefault="00231587" w:rsidP="004817A9">
      <w:pPr>
        <w:pStyle w:val="a3"/>
        <w:spacing w:before="180" w:beforeAutospacing="0" w:after="0" w:afterAutospacing="0" w:line="360" w:lineRule="auto"/>
        <w:ind w:firstLine="397"/>
        <w:jc w:val="both"/>
        <w:rPr>
          <w:lang w:val="en-US"/>
        </w:rPr>
      </w:pPr>
      <w:r w:rsidRPr="004817A9">
        <w:t xml:space="preserve">Основные методы </w:t>
      </w:r>
      <w:r w:rsidR="005C5318" w:rsidRPr="004817A9">
        <w:t xml:space="preserve">класса </w:t>
      </w:r>
      <w:r w:rsidR="005C5318" w:rsidRPr="004817A9">
        <w:rPr>
          <w:lang w:val="en-US"/>
        </w:rPr>
        <w:t>Element: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7"/>
        <w:gridCol w:w="5398"/>
      </w:tblGrid>
      <w:tr w:rsidR="005C5318" w:rsidRPr="003F3661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5C5318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Метод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3F3661" w:rsidRDefault="005C5318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Описание</w:t>
            </w:r>
          </w:p>
        </w:tc>
      </w:tr>
      <w:tr w:rsidR="005C5318" w:rsidRPr="005C5318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764087" w:rsidP="005C5318">
            <w:pPr>
              <w:rPr>
                <w:lang w:val="en-US"/>
              </w:rPr>
            </w:pPr>
            <w:hyperlink r:id="rId45" w:tooltip="class in java.lang" w:history="1">
              <w:r w:rsidR="005C5318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46" w:anchor="getAttribute%28java.lang.String%29" w:history="1">
              <w:r w:rsidR="005C5318" w:rsidRPr="003F3661">
                <w:rPr>
                  <w:rStyle w:val="a6"/>
                  <w:bCs/>
                  <w:color w:val="auto"/>
                  <w:u w:val="none"/>
                </w:rPr>
                <w:t>getAttribute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7" w:tooltip="class in java.lang" w:history="1">
              <w:r w:rsidR="005C5318"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name)</w:t>
            </w:r>
            <w:r w:rsidR="005C5318" w:rsidRPr="005C5318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5C5318" w:rsidRDefault="005C5318" w:rsidP="003F3661">
            <w:pPr>
              <w:jc w:val="both"/>
            </w:pPr>
            <w:r w:rsidRPr="005C5318">
              <w:t>Получает значение атрибута по имени.</w:t>
            </w:r>
          </w:p>
        </w:tc>
      </w:tr>
      <w:tr w:rsidR="005C5318" w:rsidRPr="005C5318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764087">
            <w:pPr>
              <w:rPr>
                <w:lang w:val="en-US"/>
              </w:rPr>
            </w:pPr>
            <w:hyperlink r:id="rId48" w:tooltip="interface in org.w3c.dom" w:history="1">
              <w:r w:rsidR="005C5318" w:rsidRPr="003F3661">
                <w:rPr>
                  <w:rStyle w:val="a6"/>
                  <w:color w:val="auto"/>
                  <w:u w:val="none"/>
                </w:rPr>
                <w:t>Attr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49" w:anchor="getAttributeNode%28java.lang.String%29" w:history="1">
              <w:r w:rsidR="005C5318" w:rsidRPr="003F3661">
                <w:rPr>
                  <w:rStyle w:val="a6"/>
                  <w:bCs/>
                  <w:color w:val="auto"/>
                  <w:u w:val="none"/>
                </w:rPr>
                <w:t>getAttributeNode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0" w:tooltip="class in java.lang" w:history="1">
              <w:r w:rsidR="005C5318"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name)</w:t>
            </w:r>
            <w:r w:rsidR="005C5318" w:rsidRPr="005C5318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5C5318" w:rsidRDefault="005C5318" w:rsidP="003F3661">
            <w:pPr>
              <w:jc w:val="both"/>
            </w:pPr>
            <w:r w:rsidRPr="005C5318">
              <w:t>Получает узел атрибута по имени.</w:t>
            </w:r>
          </w:p>
        </w:tc>
      </w:tr>
      <w:tr w:rsidR="005C5318" w:rsidRPr="005C5318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764087">
            <w:pPr>
              <w:rPr>
                <w:lang w:val="en-US"/>
              </w:rPr>
            </w:pPr>
            <w:hyperlink r:id="rId51" w:tooltip="interface in org.w3c.dom" w:history="1">
              <w:r w:rsidR="005C5318" w:rsidRPr="003F3661">
                <w:rPr>
                  <w:rStyle w:val="a6"/>
                  <w:color w:val="auto"/>
                  <w:u w:val="none"/>
                </w:rPr>
                <w:t>NodeList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52" w:anchor="getElementsByTagName%28java.lang.String%29" w:history="1">
              <w:r w:rsidR="005C5318" w:rsidRPr="003F3661">
                <w:rPr>
                  <w:rStyle w:val="a6"/>
                  <w:bCs/>
                  <w:color w:val="auto"/>
                  <w:u w:val="none"/>
                </w:rPr>
                <w:t>getElementsByTagName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3" w:tooltip="class in java.lang" w:history="1">
              <w:r w:rsidR="005C5318"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name)</w:t>
            </w:r>
            <w:r w:rsidR="005C5318" w:rsidRPr="005C5318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5C5318" w:rsidRDefault="005C5318" w:rsidP="003F3661">
            <w:pPr>
              <w:jc w:val="both"/>
            </w:pPr>
            <w:r w:rsidRPr="00C2585C">
              <w:t>В</w:t>
            </w:r>
            <w:r>
              <w:t>озвращает</w:t>
            </w:r>
            <w:r w:rsidRPr="00C2585C">
              <w:t xml:space="preserve"> </w:t>
            </w:r>
            <w:r>
              <w:t>список потомков элемента</w:t>
            </w:r>
            <w:r w:rsidRPr="00C2585C">
              <w:t xml:space="preserve"> с данным име</w:t>
            </w:r>
            <w:r>
              <w:t>нем тега</w:t>
            </w:r>
            <w:r w:rsidRPr="00C2585C">
              <w:t>.</w:t>
            </w:r>
          </w:p>
        </w:tc>
      </w:tr>
      <w:tr w:rsidR="005C5318" w:rsidRPr="005C5318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764087">
            <w:pPr>
              <w:rPr>
                <w:lang w:val="en-US"/>
              </w:rPr>
            </w:pPr>
            <w:hyperlink r:id="rId54" w:tooltip="class in java.lang" w:history="1">
              <w:r w:rsidR="005C5318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55" w:anchor="getTagName%28%29" w:history="1">
              <w:r w:rsidR="005C5318" w:rsidRPr="003F3661">
                <w:rPr>
                  <w:rStyle w:val="a6"/>
                  <w:bCs/>
                  <w:color w:val="auto"/>
                  <w:u w:val="none"/>
                </w:rPr>
                <w:t>getTagName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5C5318" w:rsidRPr="005C5318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5C5318" w:rsidRDefault="00A12EE0" w:rsidP="003F3661">
            <w:pPr>
              <w:jc w:val="both"/>
            </w:pPr>
            <w:r w:rsidRPr="00C2585C">
              <w:t>В</w:t>
            </w:r>
            <w:r>
              <w:t>озвращает</w:t>
            </w:r>
            <w:r w:rsidRPr="00C2585C">
              <w:t xml:space="preserve"> </w:t>
            </w:r>
            <w:r>
              <w:t xml:space="preserve"> и</w:t>
            </w:r>
            <w:r w:rsidR="005C5318" w:rsidRPr="005C5318">
              <w:t>мя элемента.</w:t>
            </w:r>
          </w:p>
        </w:tc>
      </w:tr>
      <w:tr w:rsidR="005C5318" w:rsidRPr="005C5318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5C5318">
            <w:pPr>
              <w:rPr>
                <w:lang w:val="en-US"/>
              </w:rPr>
            </w:pP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lastRenderedPageBreak/>
              <w:t>boolean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56" w:anchor="hasAttribute%28java.lang.String%29" w:history="1">
              <w:r w:rsidRPr="003F3661">
                <w:rPr>
                  <w:rStyle w:val="a6"/>
                  <w:bCs/>
                  <w:color w:val="auto"/>
                  <w:u w:val="none"/>
                </w:rPr>
                <w:t>hasAttribute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7" w:tooltip="class in java.lang" w:history="1">
              <w:r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name)</w:t>
            </w:r>
            <w:r w:rsidRPr="005C5318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5C5318" w:rsidRDefault="00A12EE0" w:rsidP="003F3661">
            <w:pPr>
              <w:jc w:val="both"/>
            </w:pPr>
            <w:r w:rsidRPr="00C2585C">
              <w:t>В</w:t>
            </w:r>
            <w:r>
              <w:t>озвращает</w:t>
            </w:r>
            <w:r w:rsidRPr="00C2585C">
              <w:t xml:space="preserve"> </w:t>
            </w:r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true</w:t>
            </w:r>
            <w:r w:rsidR="005C5318" w:rsidRPr="005C5318">
              <w:t xml:space="preserve"> когда атрибут с именем </w:t>
            </w:r>
            <w:r>
              <w:t>имеется</w:t>
            </w:r>
            <w:r w:rsidR="005C5318" w:rsidRPr="005C5318">
              <w:t xml:space="preserve"> </w:t>
            </w:r>
            <w:r>
              <w:t>у</w:t>
            </w:r>
            <w:r w:rsidR="005C5318" w:rsidRPr="005C5318">
              <w:t xml:space="preserve"> </w:t>
            </w:r>
            <w:r>
              <w:t>этого</w:t>
            </w:r>
            <w:r w:rsidR="005C5318" w:rsidRPr="005C5318">
              <w:t xml:space="preserve"> элемент</w:t>
            </w:r>
            <w:r>
              <w:t>а</w:t>
            </w:r>
            <w:r w:rsidR="005C5318" w:rsidRPr="005C5318">
              <w:t xml:space="preserve">, </w:t>
            </w:r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false</w:t>
            </w:r>
            <w:r w:rsidR="005C5318" w:rsidRPr="005C5318">
              <w:t xml:space="preserve"> иначе.</w:t>
            </w:r>
          </w:p>
        </w:tc>
      </w:tr>
      <w:tr w:rsidR="005C5318" w:rsidRPr="00A12EE0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5C5318">
            <w:pPr>
              <w:rPr>
                <w:lang w:val="en-US"/>
              </w:rPr>
            </w:pP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58" w:anchor="removeAttribute%28java.lang.String%29" w:history="1">
              <w:r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removeAttribute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59" w:tooltip="class in java.lang" w:history="1">
              <w:r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 name)</w:t>
            </w:r>
            <w:r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A12EE0" w:rsidRDefault="005C5318" w:rsidP="003F3661">
            <w:pPr>
              <w:jc w:val="both"/>
            </w:pPr>
            <w:r w:rsidRPr="005C5318">
              <w:t>Удаляет</w:t>
            </w:r>
            <w:r w:rsidR="00A12EE0">
              <w:t xml:space="preserve"> </w:t>
            </w:r>
            <w:r w:rsidRPr="005C5318">
              <w:t>атрибут</w:t>
            </w:r>
            <w:r w:rsidRPr="00A12EE0">
              <w:t xml:space="preserve"> </w:t>
            </w:r>
            <w:r w:rsidRPr="005C5318">
              <w:t>по</w:t>
            </w:r>
            <w:r w:rsidRPr="00A12EE0">
              <w:t xml:space="preserve"> </w:t>
            </w:r>
            <w:r w:rsidRPr="005C5318">
              <w:t>имени</w:t>
            </w:r>
            <w:r w:rsidRPr="00A12EE0">
              <w:t>.</w:t>
            </w:r>
          </w:p>
        </w:tc>
      </w:tr>
      <w:tr w:rsidR="005C5318" w:rsidRPr="005C5318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764087">
            <w:pPr>
              <w:rPr>
                <w:lang w:val="en-US"/>
              </w:rPr>
            </w:pPr>
            <w:hyperlink r:id="rId60" w:tooltip="interface in org.w3c.dom" w:history="1">
              <w:r w:rsidR="005C5318" w:rsidRPr="003F3661">
                <w:rPr>
                  <w:rStyle w:val="a6"/>
                  <w:color w:val="auto"/>
                  <w:u w:val="none"/>
                </w:rPr>
                <w:t>Attr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61" w:anchor="removeAttributeNode%28org.w3c.dom.Attr%29" w:history="1">
              <w:r w:rsidR="005C5318" w:rsidRPr="003F3661">
                <w:rPr>
                  <w:rStyle w:val="a6"/>
                  <w:bCs/>
                  <w:color w:val="auto"/>
                  <w:u w:val="none"/>
                </w:rPr>
                <w:t>removeAttributeNode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2" w:tooltip="interface in org.w3c.dom" w:history="1">
              <w:r w:rsidR="005C5318" w:rsidRPr="003F3661">
                <w:rPr>
                  <w:rStyle w:val="a6"/>
                  <w:color w:val="auto"/>
                  <w:u w:val="none"/>
                </w:rPr>
                <w:t>Attr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oldAttr)</w:t>
            </w:r>
            <w:r w:rsidR="005C5318" w:rsidRPr="005C5318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5C5318" w:rsidRDefault="005C5318" w:rsidP="003F3661">
            <w:pPr>
              <w:jc w:val="both"/>
            </w:pPr>
            <w:r w:rsidRPr="005C5318">
              <w:t>Удаляет указанный узел атрибута.</w:t>
            </w:r>
          </w:p>
        </w:tc>
      </w:tr>
      <w:tr w:rsidR="005C5318" w:rsidRPr="005C5318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5C5318">
            <w:pPr>
              <w:rPr>
                <w:lang w:val="en-US"/>
              </w:rPr>
            </w:pP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hyperlink r:id="rId63" w:anchor="setAttribute%28java.lang.String,%20java.lang.String%29" w:history="1">
              <w:r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setAttribute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64" w:tooltip="class in java.lang" w:history="1">
              <w:r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name, </w:t>
            </w:r>
            <w:hyperlink r:id="rId65" w:tooltip="class in java.lang" w:history="1">
              <w:r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 value)</w:t>
            </w:r>
            <w:r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5C5318" w:rsidRDefault="005C5318" w:rsidP="003F3661">
            <w:pPr>
              <w:jc w:val="both"/>
            </w:pPr>
            <w:r w:rsidRPr="005C5318">
              <w:t>Добавляет новый атрибут.</w:t>
            </w:r>
          </w:p>
        </w:tc>
      </w:tr>
      <w:tr w:rsidR="005C5318" w:rsidRPr="005C5318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5C5318" w:rsidRPr="003F3661" w:rsidRDefault="00764087">
            <w:pPr>
              <w:rPr>
                <w:lang w:val="en-US"/>
              </w:rPr>
            </w:pPr>
            <w:hyperlink r:id="rId66" w:tooltip="interface in org.w3c.dom" w:history="1">
              <w:r w:rsidR="005C5318" w:rsidRPr="003F3661">
                <w:rPr>
                  <w:rStyle w:val="a6"/>
                  <w:color w:val="auto"/>
                  <w:u w:val="none"/>
                </w:rPr>
                <w:t>Attr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67" w:anchor="setAttributeNode%28org.w3c.dom.Attr%29" w:history="1">
              <w:r w:rsidR="005C5318" w:rsidRPr="003F3661">
                <w:rPr>
                  <w:rStyle w:val="a6"/>
                  <w:bCs/>
                  <w:color w:val="auto"/>
                  <w:u w:val="none"/>
                </w:rPr>
                <w:t>setAttributeNode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8" w:tooltip="interface in org.w3c.dom" w:history="1">
              <w:r w:rsidR="005C5318" w:rsidRPr="003F3661">
                <w:rPr>
                  <w:rStyle w:val="a6"/>
                  <w:color w:val="auto"/>
                  <w:u w:val="none"/>
                </w:rPr>
                <w:t>Attr</w:t>
              </w:r>
            </w:hyperlink>
            <w:r w:rsidR="005C5318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newAttr)</w:t>
            </w:r>
            <w:r w:rsidR="005C5318" w:rsidRPr="005C5318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5C5318" w:rsidRPr="005C5318" w:rsidRDefault="005C5318" w:rsidP="003F3661">
            <w:pPr>
              <w:jc w:val="both"/>
            </w:pPr>
            <w:r w:rsidRPr="005C5318">
              <w:t>Добавляет новый узел атрибута.</w:t>
            </w:r>
          </w:p>
        </w:tc>
      </w:tr>
    </w:tbl>
    <w:p w:rsidR="005C5318" w:rsidRPr="004817A9" w:rsidRDefault="00231587" w:rsidP="004817A9">
      <w:pPr>
        <w:pStyle w:val="a3"/>
        <w:spacing w:before="180" w:beforeAutospacing="0" w:after="0" w:afterAutospacing="0" w:line="360" w:lineRule="auto"/>
        <w:ind w:firstLine="397"/>
        <w:jc w:val="both"/>
        <w:rPr>
          <w:lang w:val="en-US"/>
        </w:rPr>
      </w:pPr>
      <w:r w:rsidRPr="004817A9">
        <w:t xml:space="preserve">Основные поля класса </w:t>
      </w:r>
      <w:r w:rsidRPr="004817A9">
        <w:rPr>
          <w:lang w:val="en-US"/>
        </w:rPr>
        <w:t>Node: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012"/>
      </w:tblGrid>
      <w:tr w:rsidR="00231587" w:rsidRPr="003F3661" w:rsidTr="003F3661">
        <w:tc>
          <w:tcPr>
            <w:tcW w:w="0" w:type="auto"/>
            <w:shd w:val="clear" w:color="auto" w:fill="auto"/>
            <w:hideMark/>
          </w:tcPr>
          <w:p w:rsidR="00231587" w:rsidRPr="003F3661" w:rsidRDefault="00231587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Поле</w:t>
            </w:r>
          </w:p>
        </w:tc>
        <w:tc>
          <w:tcPr>
            <w:tcW w:w="0" w:type="auto"/>
            <w:shd w:val="clear" w:color="auto" w:fill="auto"/>
            <w:hideMark/>
          </w:tcPr>
          <w:p w:rsidR="00231587" w:rsidRPr="003F3661" w:rsidRDefault="00231587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Описание</w:t>
            </w:r>
          </w:p>
        </w:tc>
      </w:tr>
      <w:tr w:rsidR="00231587" w:rsidRPr="00231587" w:rsidTr="003F3661">
        <w:tc>
          <w:tcPr>
            <w:tcW w:w="0" w:type="auto"/>
            <w:shd w:val="clear" w:color="auto" w:fill="auto"/>
            <w:hideMark/>
          </w:tcPr>
          <w:p w:rsidR="00231587" w:rsidRPr="00231587" w:rsidRDefault="00231587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 xml:space="preserve">static short </w:t>
            </w:r>
            <w:hyperlink r:id="rId69" w:anchor="ATTRIBUTE_NODE" w:history="1">
              <w:r w:rsidRPr="003F3661">
                <w:rPr>
                  <w:rStyle w:val="a6"/>
                  <w:bCs/>
                  <w:color w:val="auto"/>
                  <w:u w:val="none"/>
                </w:rPr>
                <w:t>ATTRIBUTE_NODE</w:t>
              </w:r>
            </w:hyperlink>
            <w:r w:rsidRPr="00231587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31587" w:rsidRPr="00231587" w:rsidRDefault="00231587" w:rsidP="003F3661">
            <w:pPr>
              <w:jc w:val="both"/>
            </w:pPr>
            <w:r w:rsidRPr="00231587">
              <w:t>Узел является атрибутом</w:t>
            </w:r>
          </w:p>
        </w:tc>
      </w:tr>
      <w:tr w:rsidR="00231587" w:rsidRPr="003F3661" w:rsidTr="003F3661">
        <w:tc>
          <w:tcPr>
            <w:tcW w:w="0" w:type="auto"/>
            <w:shd w:val="clear" w:color="auto" w:fill="auto"/>
            <w:hideMark/>
          </w:tcPr>
          <w:p w:rsidR="00231587" w:rsidRPr="00AB6581" w:rsidRDefault="00231587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 xml:space="preserve">static short </w:t>
            </w:r>
            <w:hyperlink r:id="rId70" w:anchor="DOCUMENT_NODE" w:history="1">
              <w:r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DOCUMENT_NODE</w:t>
              </w:r>
            </w:hyperlink>
            <w:r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31587" w:rsidRPr="003F3661" w:rsidRDefault="00231587" w:rsidP="003F3661">
            <w:pPr>
              <w:jc w:val="both"/>
              <w:rPr>
                <w:lang w:val="en-US"/>
              </w:rPr>
            </w:pPr>
            <w:r w:rsidRPr="00231587">
              <w:t>Узел</w:t>
            </w:r>
            <w:r w:rsidRPr="003F3661">
              <w:rPr>
                <w:lang w:val="en-US"/>
              </w:rPr>
              <w:t xml:space="preserve"> </w:t>
            </w:r>
            <w:r w:rsidRPr="00231587">
              <w:t>является</w:t>
            </w:r>
            <w:r w:rsidRPr="003F3661">
              <w:rPr>
                <w:lang w:val="en-US"/>
              </w:rPr>
              <w:t xml:space="preserve"> </w:t>
            </w:r>
            <w:r>
              <w:t>документом</w:t>
            </w:r>
            <w:r w:rsidRPr="003F3661">
              <w:rPr>
                <w:lang w:val="en-US"/>
              </w:rPr>
              <w:t>.</w:t>
            </w:r>
          </w:p>
        </w:tc>
      </w:tr>
      <w:tr w:rsidR="00231587" w:rsidRPr="00231587" w:rsidTr="003F3661">
        <w:tc>
          <w:tcPr>
            <w:tcW w:w="0" w:type="auto"/>
            <w:shd w:val="clear" w:color="auto" w:fill="auto"/>
            <w:hideMark/>
          </w:tcPr>
          <w:p w:rsidR="00231587" w:rsidRPr="00231587" w:rsidRDefault="00231587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 xml:space="preserve">static short </w:t>
            </w:r>
            <w:hyperlink r:id="rId71" w:anchor="ELEMENT_NODE" w:history="1">
              <w:r w:rsidRPr="003F3661">
                <w:rPr>
                  <w:rStyle w:val="a6"/>
                  <w:bCs/>
                  <w:color w:val="auto"/>
                  <w:u w:val="none"/>
                </w:rPr>
                <w:t>ELEMENT_NODE</w:t>
              </w:r>
            </w:hyperlink>
            <w:r w:rsidRPr="00231587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31587" w:rsidRPr="00231587" w:rsidRDefault="00231587" w:rsidP="003F3661">
            <w:pPr>
              <w:jc w:val="both"/>
            </w:pPr>
            <w:r w:rsidRPr="00231587">
              <w:t>Узел является</w:t>
            </w:r>
            <w:r w:rsidRPr="003F3661">
              <w:rPr>
                <w:lang w:val="en-US"/>
              </w:rPr>
              <w:t xml:space="preserve"> </w:t>
            </w:r>
            <w:r>
              <w:t>элементом</w:t>
            </w:r>
            <w:r w:rsidRPr="00231587">
              <w:t>.</w:t>
            </w:r>
          </w:p>
        </w:tc>
      </w:tr>
      <w:tr w:rsidR="00231587" w:rsidRPr="00231587" w:rsidTr="003F3661">
        <w:tc>
          <w:tcPr>
            <w:tcW w:w="0" w:type="auto"/>
            <w:shd w:val="clear" w:color="auto" w:fill="auto"/>
            <w:hideMark/>
          </w:tcPr>
          <w:p w:rsidR="00231587" w:rsidRPr="00AB6581" w:rsidRDefault="00231587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 xml:space="preserve">static short </w:t>
            </w:r>
            <w:hyperlink r:id="rId72" w:anchor="TEXT_NODE" w:history="1">
              <w:r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TEXT_NODE</w:t>
              </w:r>
            </w:hyperlink>
            <w:r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31587" w:rsidRPr="00231587" w:rsidRDefault="00231587" w:rsidP="003F3661">
            <w:pPr>
              <w:jc w:val="both"/>
            </w:pPr>
            <w:r w:rsidRPr="00231587">
              <w:t xml:space="preserve">Узел является </w:t>
            </w:r>
            <w:r>
              <w:t>текстом</w:t>
            </w:r>
            <w:r w:rsidRPr="00231587">
              <w:t>.</w:t>
            </w:r>
          </w:p>
        </w:tc>
      </w:tr>
    </w:tbl>
    <w:p w:rsidR="002D05C3" w:rsidRPr="004817A9" w:rsidRDefault="002D05C3" w:rsidP="004817A9">
      <w:pPr>
        <w:pStyle w:val="a3"/>
        <w:spacing w:before="180" w:beforeAutospacing="0" w:after="0" w:afterAutospacing="0" w:line="360" w:lineRule="auto"/>
        <w:ind w:firstLine="397"/>
        <w:jc w:val="both"/>
        <w:rPr>
          <w:lang w:val="en-US"/>
        </w:rPr>
      </w:pPr>
      <w:r w:rsidRPr="004817A9">
        <w:t xml:space="preserve">Основные методы класса </w:t>
      </w:r>
      <w:r w:rsidRPr="004817A9">
        <w:rPr>
          <w:lang w:val="en-US"/>
        </w:rPr>
        <w:t>Node: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7"/>
        <w:gridCol w:w="5578"/>
      </w:tblGrid>
      <w:tr w:rsidR="002D05C3" w:rsidRPr="003F3661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3F3661" w:rsidRDefault="008C0EAF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Метод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3F3661" w:rsidRDefault="002D05C3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Описание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73" w:anchor="appendChild%28org.w3c.dom.Node%29" w:history="1">
              <w:r w:rsidRPr="003F3661">
                <w:rPr>
                  <w:rStyle w:val="a6"/>
                  <w:bCs/>
                  <w:color w:val="auto"/>
                  <w:u w:val="none"/>
                </w:rPr>
                <w:t>appendChild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4" w:tooltip="interface in org.w3c.dom" w:history="1">
              <w:r w:rsidRPr="003F3661">
                <w:rPr>
                  <w:rStyle w:val="a6"/>
                  <w:color w:val="auto"/>
                  <w:u w:val="none"/>
                </w:rPr>
                <w:t>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newChild)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2D05C3" w:rsidP="003F3661">
            <w:pPr>
              <w:jc w:val="both"/>
            </w:pPr>
            <w:r w:rsidRPr="002D05C3">
              <w:t xml:space="preserve">Добавляет узел 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newChild</w:t>
            </w:r>
            <w:r w:rsidRPr="002D05C3">
              <w:t xml:space="preserve"> </w:t>
            </w:r>
            <w:r w:rsidR="008C0EAF">
              <w:t>в</w:t>
            </w:r>
            <w:r w:rsidRPr="002D05C3">
              <w:t xml:space="preserve"> кон</w:t>
            </w:r>
            <w:r w:rsidR="008C0EAF">
              <w:t xml:space="preserve">ец </w:t>
            </w:r>
            <w:r w:rsidRPr="002D05C3">
              <w:t>списка дочерних элементов этого узла.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75" w:anchor="cloneNode%28boolean%29" w:history="1">
              <w:r w:rsidRPr="003F3661">
                <w:rPr>
                  <w:rStyle w:val="a6"/>
                  <w:bCs/>
                  <w:color w:val="auto"/>
                  <w:u w:val="none"/>
                </w:rPr>
                <w:t>cloneNode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(boolean deep)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 копию этого узла</w:t>
            </w:r>
            <w:r w:rsidR="002D05C3" w:rsidRPr="002D05C3">
              <w:t>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764087">
            <w:hyperlink r:id="rId76" w:tooltip="interface in org.w3c.dom" w:history="1">
              <w:r w:rsidR="002D05C3" w:rsidRPr="003F3661">
                <w:rPr>
                  <w:rStyle w:val="a6"/>
                  <w:color w:val="auto"/>
                  <w:u w:val="none"/>
                </w:rPr>
                <w:t>NamedNodeMap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77" w:anchor="getAttributes%28%29" w:history="1">
              <w:r w:rsidR="002D05C3" w:rsidRPr="003F3661">
                <w:rPr>
                  <w:rStyle w:val="a6"/>
                  <w:bCs/>
                  <w:color w:val="auto"/>
                  <w:u w:val="none"/>
                </w:rPr>
                <w:t>getAttributes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2D05C3"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 xml:space="preserve">Возвращает именованную карту </w:t>
            </w:r>
            <w:r w:rsidR="002D05C3" w:rsidRPr="002D05C3">
              <w:t>атрибут</w:t>
            </w:r>
            <w:r>
              <w:t>ов</w:t>
            </w:r>
            <w:r w:rsidR="002D05C3" w:rsidRPr="002D05C3">
              <w:t xml:space="preserve"> этого узла (если это </w:t>
            </w:r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2D05C3" w:rsidRPr="002D05C3">
              <w:t xml:space="preserve">) или </w:t>
            </w:r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null</w:t>
            </w:r>
            <w:r w:rsidR="002D05C3" w:rsidRPr="002D05C3">
              <w:t xml:space="preserve"> иначе.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764087">
            <w:hyperlink r:id="rId78" w:tooltip="interface in org.w3c.dom" w:history="1">
              <w:r w:rsidR="002D05C3" w:rsidRPr="003F3661">
                <w:rPr>
                  <w:rStyle w:val="a6"/>
                  <w:color w:val="auto"/>
                  <w:u w:val="none"/>
                </w:rPr>
                <w:t>NodeList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79" w:anchor="getChildNodes%28%29" w:history="1">
              <w:r w:rsidR="002D05C3" w:rsidRPr="003F3661">
                <w:rPr>
                  <w:rStyle w:val="a6"/>
                  <w:bCs/>
                  <w:color w:val="auto"/>
                  <w:u w:val="none"/>
                </w:rPr>
                <w:t>getChildNodes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2D05C3"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</w:t>
            </w:r>
            <w:r w:rsidR="002D05C3" w:rsidRPr="002D05C3">
              <w:t xml:space="preserve"> все дочерние элементы этого узла.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0" w:anchor="getFirstChild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getFirstChild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</w:t>
            </w:r>
            <w:r w:rsidRPr="002D05C3">
              <w:t xml:space="preserve"> </w:t>
            </w:r>
            <w:r>
              <w:t>п</w:t>
            </w:r>
            <w:r w:rsidR="002D05C3" w:rsidRPr="002D05C3">
              <w:t>ервый дочерний элемент этого узла.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1" w:anchor="getLastChild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getLastChild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</w:t>
            </w:r>
            <w:r w:rsidRPr="002D05C3">
              <w:t xml:space="preserve"> </w:t>
            </w:r>
            <w:r>
              <w:t>п</w:t>
            </w:r>
            <w:r w:rsidR="002D05C3" w:rsidRPr="002D05C3">
              <w:t>оследний дочерний элемент этого узла.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2" w:anchor="getNextSibling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getNextSibling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</w:t>
            </w:r>
            <w:r w:rsidRPr="002D05C3">
              <w:t xml:space="preserve"> </w:t>
            </w:r>
            <w:r>
              <w:t>следующий у</w:t>
            </w:r>
            <w:r w:rsidR="002D05C3" w:rsidRPr="002D05C3">
              <w:t>зел.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764087" w:rsidP="002D05C3">
            <w:hyperlink r:id="rId83" w:tooltip="class in java.lang" w:history="1">
              <w:r w:rsidR="002D05C3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4" w:anchor="getNodeName%28%29" w:history="1">
              <w:r w:rsidR="002D05C3" w:rsidRPr="003F3661">
                <w:rPr>
                  <w:rStyle w:val="a6"/>
                  <w:bCs/>
                  <w:color w:val="auto"/>
                  <w:u w:val="none"/>
                </w:rPr>
                <w:t>getNodeName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2D05C3"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</w:t>
            </w:r>
            <w:r w:rsidRPr="002D05C3">
              <w:t xml:space="preserve"> </w:t>
            </w:r>
            <w:r>
              <w:t>и</w:t>
            </w:r>
            <w:r w:rsidR="002D05C3" w:rsidRPr="002D05C3">
              <w:t>мя этого узла, в зависимости от его типа</w:t>
            </w:r>
            <w:r>
              <w:t>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764087">
            <w:hyperlink r:id="rId85" w:tooltip="class in java.lang" w:history="1">
              <w:r w:rsidR="002D05C3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6" w:anchor="getNodeValue%28%29" w:history="1">
              <w:r w:rsidR="002D05C3" w:rsidRPr="003F3661">
                <w:rPr>
                  <w:rStyle w:val="a6"/>
                  <w:bCs/>
                  <w:color w:val="auto"/>
                  <w:u w:val="none"/>
                </w:rPr>
                <w:t>getNodeValue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2D05C3"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</w:t>
            </w:r>
            <w:r w:rsidRPr="002D05C3">
              <w:t xml:space="preserve"> </w:t>
            </w:r>
            <w:r>
              <w:t>з</w:t>
            </w:r>
            <w:r w:rsidR="002D05C3" w:rsidRPr="002D05C3">
              <w:t>начение этого узла, в зависимости от его типа</w:t>
            </w:r>
            <w:r>
              <w:t>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2D05C3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7" w:anchor="getParentNode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getParentNode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</w:t>
            </w:r>
            <w:r w:rsidRPr="002D05C3">
              <w:t xml:space="preserve"> </w:t>
            </w:r>
            <w:r>
              <w:t>р</w:t>
            </w:r>
            <w:r w:rsidR="002D05C3" w:rsidRPr="002D05C3">
              <w:t>одитель</w:t>
            </w:r>
            <w:r>
              <w:t>ский узел</w:t>
            </w:r>
            <w:r w:rsidR="002D05C3" w:rsidRPr="002D05C3">
              <w:t>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8" w:anchor="getPreviousSibling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getPreviousSibling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Возвращает</w:t>
            </w:r>
            <w:r w:rsidRPr="002D05C3">
              <w:t xml:space="preserve"> </w:t>
            </w:r>
            <w:r>
              <w:t>предыдущий у</w:t>
            </w:r>
            <w:r w:rsidRPr="002D05C3">
              <w:t>зел.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764087">
            <w:hyperlink r:id="rId89" w:tooltip="class in java.lang" w:history="1">
              <w:r w:rsidR="002D05C3" w:rsidRPr="003F3661">
                <w:rPr>
                  <w:rStyle w:val="a6"/>
                  <w:color w:val="auto"/>
                  <w:u w:val="none"/>
                  <w:lang w:val="en-US"/>
                </w:rPr>
                <w:t>String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90" w:anchor="getTextContent%28%29" w:history="1">
              <w:r w:rsidR="002D05C3" w:rsidRPr="003F3661">
                <w:rPr>
                  <w:rStyle w:val="a6"/>
                  <w:bCs/>
                  <w:color w:val="auto"/>
                  <w:u w:val="none"/>
                </w:rPr>
                <w:t>getTextContent</w:t>
              </w:r>
            </w:hyperlink>
            <w:r w:rsidR="002D05C3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="002D05C3"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В</w:t>
            </w:r>
            <w:r w:rsidR="002D05C3" w:rsidRPr="002D05C3">
              <w:t>озвращает текстовый контент этого узла и его потомков.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boolean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91" w:anchor="hasAttributes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hasAttributes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 xml:space="preserve">Возвращает </w:t>
            </w:r>
            <w:r w:rsidRPr="003F3661">
              <w:rPr>
                <w:lang w:val="en-US"/>
              </w:rPr>
              <w:t>true</w:t>
            </w:r>
            <w:r w:rsidR="002D05C3" w:rsidRPr="002D05C3">
              <w:t xml:space="preserve">, </w:t>
            </w:r>
            <w:r>
              <w:t xml:space="preserve">если </w:t>
            </w:r>
            <w:r w:rsidR="002D05C3" w:rsidRPr="002D05C3">
              <w:t xml:space="preserve">у этого узла (если это - элемент) </w:t>
            </w:r>
            <w:r>
              <w:t xml:space="preserve">есть </w:t>
            </w:r>
            <w:r w:rsidR="002D05C3" w:rsidRPr="002D05C3">
              <w:t>какие-либо атрибуты.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boolean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92" w:anchor="hasChildNodes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hasChildNodes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 xml:space="preserve">Возвращает </w:t>
            </w:r>
            <w:r w:rsidRPr="003F3661">
              <w:rPr>
                <w:lang w:val="en-US"/>
              </w:rPr>
              <w:t>true</w:t>
            </w:r>
            <w:r w:rsidRPr="002D05C3">
              <w:t xml:space="preserve">, </w:t>
            </w:r>
            <w:r>
              <w:t xml:space="preserve">если </w:t>
            </w:r>
            <w:r w:rsidRPr="002D05C3">
              <w:t xml:space="preserve">у этого узла (если это - элемент) </w:t>
            </w:r>
            <w:r>
              <w:t xml:space="preserve">есть </w:t>
            </w:r>
            <w:r w:rsidRPr="002D05C3">
              <w:t>какие-либо</w:t>
            </w:r>
            <w:r>
              <w:t xml:space="preserve"> </w:t>
            </w:r>
            <w:r w:rsidR="002D05C3" w:rsidRPr="002D05C3">
              <w:t>дочерние элементы.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3F3661" w:rsidRDefault="002D05C3">
            <w:pPr>
              <w:rPr>
                <w:lang w:val="en-US"/>
              </w:rPr>
            </w:pP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Node </w:t>
            </w:r>
            <w:hyperlink r:id="rId93" w:anchor="insertBefore%28org.w3c.dom.Node,%20org.w3c.dom.Node%29" w:history="1">
              <w:r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insertBefore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94" w:tooltip="interface in org.w3c.dom" w:history="1">
              <w:r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newChild, </w:t>
            </w:r>
            <w:hyperlink r:id="rId95" w:tooltip="interface in org.w3c.dom" w:history="1">
              <w:r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 refChild)</w:t>
            </w:r>
            <w:r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2D05C3" w:rsidP="003F3661">
            <w:pPr>
              <w:jc w:val="both"/>
            </w:pPr>
            <w:r w:rsidRPr="002D05C3">
              <w:t xml:space="preserve">Вставляет узел 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newChild</w:t>
            </w:r>
            <w:r w:rsidRPr="002D05C3">
              <w:t xml:space="preserve"> перед существующим дочерним узлом 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refChild</w:t>
            </w:r>
            <w:r w:rsidRPr="002D05C3">
              <w:t>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boolean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96" w:anchor="isEqualNode%28org.w3c.dom.Node%29" w:history="1">
              <w:r w:rsidRPr="003F3661">
                <w:rPr>
                  <w:rStyle w:val="a6"/>
                  <w:bCs/>
                  <w:color w:val="auto"/>
                  <w:u w:val="none"/>
                </w:rPr>
                <w:t>isEqualNode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7" w:tooltip="interface in org.w3c.dom" w:history="1">
              <w:r w:rsidRPr="003F3661">
                <w:rPr>
                  <w:rStyle w:val="a6"/>
                  <w:color w:val="auto"/>
                  <w:u w:val="none"/>
                </w:rPr>
                <w:t>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arg)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Сравнивает</w:t>
            </w:r>
            <w:r w:rsidR="002D05C3" w:rsidRPr="002D05C3">
              <w:t xml:space="preserve"> два узла.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boolean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98" w:anchor="isSameNode%28org.w3c.dom.Node%29" w:history="1">
              <w:r w:rsidRPr="003F3661">
                <w:rPr>
                  <w:rStyle w:val="a6"/>
                  <w:bCs/>
                  <w:color w:val="auto"/>
                  <w:u w:val="none"/>
                </w:rPr>
                <w:t>isSameNode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9" w:tooltip="interface in org.w3c.dom" w:history="1">
              <w:r w:rsidRPr="003F3661">
                <w:rPr>
                  <w:rStyle w:val="a6"/>
                  <w:color w:val="auto"/>
                  <w:u w:val="none"/>
                </w:rPr>
                <w:t>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other)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2D05C3" w:rsidP="003F3661">
            <w:pPr>
              <w:jc w:val="both"/>
            </w:pPr>
            <w:r w:rsidRPr="002D05C3">
              <w:t>Возвра</w:t>
            </w:r>
            <w:r w:rsidR="008C0EAF">
              <w:t xml:space="preserve">щает </w:t>
            </w:r>
            <w:r w:rsidR="008C0EAF" w:rsidRPr="003F3661">
              <w:rPr>
                <w:lang w:val="en-US"/>
              </w:rPr>
              <w:t>true</w:t>
            </w:r>
            <w:r w:rsidRPr="002D05C3">
              <w:t xml:space="preserve">, </w:t>
            </w:r>
            <w:r w:rsidR="008C0EAF">
              <w:t>если</w:t>
            </w:r>
            <w:r w:rsidRPr="002D05C3">
              <w:t xml:space="preserve"> этот узел </w:t>
            </w:r>
            <w:r w:rsidR="008C0EAF">
              <w:t xml:space="preserve">является </w:t>
            </w:r>
            <w:r w:rsidRPr="002D05C3">
              <w:t xml:space="preserve">тем же самым узлом как </w:t>
            </w:r>
            <w:r w:rsidR="008C0EAF" w:rsidRPr="003F3661">
              <w:rPr>
                <w:lang w:val="en-US"/>
              </w:rPr>
              <w:t>other</w:t>
            </w:r>
            <w:r w:rsidRPr="002D05C3">
              <w:t>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0" w:anchor="removeChild%28org.w3c.dom.Node%29" w:history="1">
              <w:r w:rsidRPr="003F3661">
                <w:rPr>
                  <w:rStyle w:val="a6"/>
                  <w:bCs/>
                  <w:color w:val="auto"/>
                  <w:u w:val="none"/>
                </w:rPr>
                <w:t>removeChild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1" w:tooltip="interface in org.w3c.dom" w:history="1">
              <w:r w:rsidRPr="003F3661">
                <w:rPr>
                  <w:rStyle w:val="a6"/>
                  <w:color w:val="auto"/>
                  <w:u w:val="none"/>
                </w:rPr>
                <w:t>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oldChild)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2D05C3" w:rsidP="003F3661">
            <w:pPr>
              <w:jc w:val="both"/>
            </w:pPr>
            <w:r w:rsidRPr="002D05C3">
              <w:t>Удаляет дочерний узел</w:t>
            </w:r>
            <w:r w:rsidR="008C0EAF" w:rsidRPr="008C0EAF">
              <w:t xml:space="preserve"> 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oldChild</w:t>
            </w:r>
            <w:r w:rsidRPr="002D05C3">
              <w:t xml:space="preserve"> </w:t>
            </w:r>
            <w:r w:rsidR="008C0EAF">
              <w:t xml:space="preserve">из </w:t>
            </w:r>
            <w:r w:rsidRPr="002D05C3">
              <w:t>спис</w:t>
            </w:r>
            <w:r w:rsidR="008C0EAF">
              <w:t>ка дочерних элементов, и возвра</w:t>
            </w:r>
            <w:r w:rsidR="008C0EAF" w:rsidRPr="008C0EAF">
              <w:t xml:space="preserve">щает </w:t>
            </w:r>
            <w:r w:rsidR="008C0EAF">
              <w:t>его</w:t>
            </w:r>
            <w:r w:rsidRPr="002D05C3">
              <w:t>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3F3661" w:rsidRDefault="002D05C3">
            <w:pPr>
              <w:rPr>
                <w:lang w:val="en-US"/>
              </w:rPr>
            </w:pP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Node </w:t>
            </w:r>
            <w:hyperlink r:id="rId102" w:anchor="replaceChild%28org.w3c.dom.Node,%20org.w3c.dom.Node%29" w:history="1">
              <w:r w:rsidRPr="003F3661">
                <w:rPr>
                  <w:rStyle w:val="a6"/>
                  <w:bCs/>
                  <w:color w:val="auto"/>
                  <w:u w:val="none"/>
                  <w:lang w:val="en-US"/>
                </w:rPr>
                <w:t>replaceChild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103" w:tooltip="interface in org.w3c.dom" w:history="1">
              <w:r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newChild, </w:t>
            </w:r>
            <w:hyperlink r:id="rId104" w:tooltip="interface in org.w3c.dom" w:history="1">
              <w:r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> oldChild)</w:t>
            </w:r>
            <w:r w:rsidRPr="003F3661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2D05C3" w:rsidP="003F3661">
            <w:pPr>
              <w:jc w:val="both"/>
            </w:pPr>
            <w:r w:rsidRPr="002D05C3">
              <w:t xml:space="preserve">Заменяет дочерний узел 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oldChild</w:t>
            </w:r>
            <w:r w:rsidR="008C0EAF">
              <w:t xml:space="preserve"> на</w:t>
            </w:r>
            <w:r w:rsidRPr="002D05C3">
              <w:t xml:space="preserve"> 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newChild</w:t>
            </w:r>
            <w:r w:rsidRPr="002D05C3">
              <w:t xml:space="preserve"> в списке дочерних элементов, и </w:t>
            </w:r>
            <w:r w:rsidR="008C0EAF">
              <w:t>возвра</w:t>
            </w:r>
            <w:r w:rsidR="008C0EAF" w:rsidRPr="008C0EAF">
              <w:t xml:space="preserve">щает 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oldChild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lastRenderedPageBreak/>
              <w:t>void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5" w:anchor="setNodeValue%28java.lang.String%29" w:history="1">
              <w:r w:rsidRPr="003F3661">
                <w:rPr>
                  <w:rStyle w:val="a6"/>
                  <w:bCs/>
                  <w:color w:val="auto"/>
                  <w:u w:val="none"/>
                </w:rPr>
                <w:t>setNodeValue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6" w:tooltip="class in java.lang" w:history="1">
              <w:r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nodeValue)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>Устанавливает з</w:t>
            </w:r>
            <w:r w:rsidR="002D05C3" w:rsidRPr="002D05C3">
              <w:t>начение этого узла, в зависимости от его типа</w:t>
            </w:r>
            <w:r>
              <w:t>.</w:t>
            </w:r>
          </w:p>
        </w:tc>
      </w:tr>
      <w:tr w:rsidR="002D05C3" w:rsidRPr="002D05C3" w:rsidTr="003F3661">
        <w:trPr>
          <w:cantSplit/>
        </w:trPr>
        <w:tc>
          <w:tcPr>
            <w:tcW w:w="0" w:type="auto"/>
            <w:shd w:val="clear" w:color="auto" w:fill="auto"/>
            <w:hideMark/>
          </w:tcPr>
          <w:p w:rsidR="002D05C3" w:rsidRPr="008C0EAF" w:rsidRDefault="002D05C3"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7" w:anchor="setTextContent%28java.lang.String%29" w:history="1">
              <w:r w:rsidRPr="003F3661">
                <w:rPr>
                  <w:rStyle w:val="a6"/>
                  <w:bCs/>
                  <w:color w:val="auto"/>
                  <w:u w:val="none"/>
                </w:rPr>
                <w:t>setTextContent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8" w:tooltip="class in java.lang" w:history="1">
              <w:r w:rsidRPr="003F3661">
                <w:rPr>
                  <w:rStyle w:val="a6"/>
                  <w:color w:val="auto"/>
                  <w:u w:val="none"/>
                </w:rPr>
                <w:t>String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 textContent)</w:t>
            </w:r>
            <w:r w:rsidRPr="002D05C3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D05C3" w:rsidRPr="002D05C3" w:rsidRDefault="008C0EAF" w:rsidP="003F3661">
            <w:pPr>
              <w:jc w:val="both"/>
            </w:pPr>
            <w:r>
              <w:t xml:space="preserve">Устанавливает </w:t>
            </w:r>
            <w:r w:rsidR="002D05C3" w:rsidRPr="002D05C3">
              <w:t>текстовый контент этого узла и его потомков.</w:t>
            </w:r>
          </w:p>
        </w:tc>
      </w:tr>
    </w:tbl>
    <w:p w:rsidR="00E45042" w:rsidRPr="004817A9" w:rsidRDefault="00E45042" w:rsidP="004817A9">
      <w:pPr>
        <w:pStyle w:val="a3"/>
        <w:spacing w:before="180" w:beforeAutospacing="0" w:after="0" w:afterAutospacing="0" w:line="360" w:lineRule="auto"/>
        <w:ind w:firstLine="397"/>
        <w:jc w:val="both"/>
        <w:rPr>
          <w:lang w:val="en-US"/>
        </w:rPr>
      </w:pPr>
      <w:r w:rsidRPr="004817A9">
        <w:t xml:space="preserve">Основные методы класса </w:t>
      </w:r>
      <w:r w:rsidRPr="004817A9">
        <w:rPr>
          <w:lang w:val="en-US"/>
        </w:rPr>
        <w:t>NodeList: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4842"/>
      </w:tblGrid>
      <w:tr w:rsidR="00E45042" w:rsidRPr="003F3661" w:rsidTr="003F3661">
        <w:tc>
          <w:tcPr>
            <w:tcW w:w="0" w:type="auto"/>
            <w:shd w:val="clear" w:color="auto" w:fill="auto"/>
            <w:hideMark/>
          </w:tcPr>
          <w:p w:rsidR="00E45042" w:rsidRPr="003F3661" w:rsidRDefault="00E45042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Метод</w:t>
            </w:r>
          </w:p>
        </w:tc>
        <w:tc>
          <w:tcPr>
            <w:tcW w:w="0" w:type="auto"/>
            <w:shd w:val="clear" w:color="auto" w:fill="auto"/>
            <w:hideMark/>
          </w:tcPr>
          <w:p w:rsidR="00E45042" w:rsidRPr="003F3661" w:rsidRDefault="00E45042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Описание</w:t>
            </w:r>
          </w:p>
        </w:tc>
      </w:tr>
      <w:tr w:rsidR="00E45042" w:rsidRPr="00E45042" w:rsidTr="003F3661">
        <w:tc>
          <w:tcPr>
            <w:tcW w:w="0" w:type="auto"/>
            <w:shd w:val="clear" w:color="auto" w:fill="auto"/>
            <w:hideMark/>
          </w:tcPr>
          <w:p w:rsidR="00E45042" w:rsidRPr="003F3661" w:rsidRDefault="00E45042">
            <w:pPr>
              <w:rPr>
                <w:lang w:val="en-US"/>
              </w:rPr>
            </w:pP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9" w:anchor="getLength%28%29" w:history="1">
              <w:r w:rsidRPr="003F3661">
                <w:rPr>
                  <w:rStyle w:val="a6"/>
                  <w:bCs/>
                  <w:color w:val="auto"/>
                  <w:u w:val="none"/>
                </w:rPr>
                <w:t>getLength</w:t>
              </w:r>
            </w:hyperlink>
            <w:r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()</w:t>
            </w:r>
            <w:r w:rsidRPr="00E45042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E45042" w:rsidRPr="00E45042" w:rsidRDefault="00E45042" w:rsidP="003F3661">
            <w:pPr>
              <w:jc w:val="both"/>
            </w:pPr>
            <w:r w:rsidRPr="00E45042">
              <w:t>Число узлов в списке.</w:t>
            </w:r>
          </w:p>
        </w:tc>
      </w:tr>
      <w:tr w:rsidR="00E45042" w:rsidRPr="00E45042" w:rsidTr="003F3661">
        <w:tc>
          <w:tcPr>
            <w:tcW w:w="0" w:type="auto"/>
            <w:shd w:val="clear" w:color="auto" w:fill="auto"/>
            <w:hideMark/>
          </w:tcPr>
          <w:p w:rsidR="00E45042" w:rsidRPr="003F3661" w:rsidRDefault="00764087" w:rsidP="008539CF">
            <w:pPr>
              <w:rPr>
                <w:lang w:val="en-US"/>
              </w:rPr>
            </w:pPr>
            <w:hyperlink r:id="rId110" w:tooltip="interface in org.w3c.dom" w:history="1">
              <w:r w:rsidR="008539CF" w:rsidRPr="003F3661">
                <w:rPr>
                  <w:rStyle w:val="a6"/>
                  <w:color w:val="auto"/>
                  <w:u w:val="none"/>
                  <w:lang w:val="en-US"/>
                </w:rPr>
                <w:t>Node</w:t>
              </w:r>
            </w:hyperlink>
            <w:r w:rsidR="00E45042" w:rsidRPr="003F3661">
              <w:rPr>
                <w:rStyle w:val="HTML2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11" w:anchor="item%28int%29" w:history="1">
              <w:r w:rsidR="00E45042" w:rsidRPr="003F3661">
                <w:rPr>
                  <w:rStyle w:val="a6"/>
                  <w:bCs/>
                  <w:color w:val="auto"/>
                  <w:u w:val="none"/>
                </w:rPr>
                <w:t>item</w:t>
              </w:r>
            </w:hyperlink>
            <w:r w:rsidR="00E45042" w:rsidRPr="003F3661">
              <w:rPr>
                <w:rStyle w:val="HTML2"/>
                <w:rFonts w:ascii="Times New Roman" w:hAnsi="Times New Roman" w:cs="Times New Roman"/>
                <w:sz w:val="24"/>
                <w:szCs w:val="24"/>
              </w:rPr>
              <w:t>(int index)</w:t>
            </w:r>
            <w:r w:rsidR="00E45042" w:rsidRPr="00E45042"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E45042" w:rsidRPr="00E45042" w:rsidRDefault="008539CF" w:rsidP="003F3661">
            <w:pPr>
              <w:jc w:val="both"/>
            </w:pPr>
            <w:r>
              <w:t xml:space="preserve">Возвращает из набора узел с индексом </w:t>
            </w:r>
            <w:r w:rsidRPr="003F3661">
              <w:rPr>
                <w:lang w:val="en-US"/>
              </w:rPr>
              <w:t>index</w:t>
            </w:r>
            <w:r w:rsidR="00E45042" w:rsidRPr="00E45042">
              <w:t>.</w:t>
            </w:r>
          </w:p>
        </w:tc>
      </w:tr>
    </w:tbl>
    <w:p w:rsidR="00B423C0" w:rsidRPr="004817A9" w:rsidRDefault="0061397B" w:rsidP="00523904">
      <w:pPr>
        <w:pStyle w:val="a3"/>
        <w:spacing w:before="120" w:beforeAutospacing="0" w:after="0" w:afterAutospacing="0" w:line="360" w:lineRule="auto"/>
        <w:ind w:firstLine="397"/>
        <w:jc w:val="both"/>
      </w:pPr>
      <w:r w:rsidRPr="004817A9">
        <w:t xml:space="preserve">Следует отметить, что т.к. классы </w:t>
      </w:r>
      <w:r w:rsidRPr="004817A9">
        <w:rPr>
          <w:lang w:val="en-US"/>
        </w:rPr>
        <w:t>Attr</w:t>
      </w:r>
      <w:r w:rsidRPr="004817A9">
        <w:t xml:space="preserve">, </w:t>
      </w:r>
      <w:r w:rsidRPr="004817A9">
        <w:rPr>
          <w:lang w:val="en-US"/>
        </w:rPr>
        <w:t>Document</w:t>
      </w:r>
      <w:r w:rsidRPr="004817A9">
        <w:t xml:space="preserve">, </w:t>
      </w:r>
      <w:r w:rsidRPr="004817A9">
        <w:rPr>
          <w:lang w:val="en-US"/>
        </w:rPr>
        <w:t>Element</w:t>
      </w:r>
      <w:r w:rsidRPr="004817A9">
        <w:t xml:space="preserve"> и </w:t>
      </w:r>
      <w:r w:rsidRPr="004817A9">
        <w:rPr>
          <w:lang w:val="en-US"/>
        </w:rPr>
        <w:t>Text</w:t>
      </w:r>
      <w:r w:rsidRPr="004817A9">
        <w:t xml:space="preserve"> являются наследниками от </w:t>
      </w:r>
      <w:r w:rsidRPr="004817A9">
        <w:rPr>
          <w:lang w:val="en-US"/>
        </w:rPr>
        <w:t>Node</w:t>
      </w:r>
      <w:r w:rsidRPr="004817A9">
        <w:t>, то они также унаследовали и все его методы.</w:t>
      </w:r>
    </w:p>
    <w:p w:rsidR="002D05C3" w:rsidRPr="004817A9" w:rsidRDefault="005B2C93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После получения объекта </w:t>
      </w:r>
      <w:r w:rsidRPr="004817A9">
        <w:rPr>
          <w:lang w:val="en-US"/>
        </w:rPr>
        <w:t>Document</w:t>
      </w:r>
      <w:r w:rsidRPr="004817A9">
        <w:t xml:space="preserve"> от парсера вся дальнейшая работа основывается на использовании объектов пакета </w:t>
      </w:r>
      <w:r w:rsidRPr="004817A9">
        <w:rPr>
          <w:lang w:val="en-US"/>
        </w:rPr>
        <w:t>org</w:t>
      </w:r>
      <w:r w:rsidRPr="004817A9">
        <w:t>.</w:t>
      </w:r>
      <w:r w:rsidRPr="004817A9">
        <w:rPr>
          <w:lang w:val="en-US"/>
        </w:rPr>
        <w:t>w</w:t>
      </w:r>
      <w:r w:rsidRPr="004817A9">
        <w:t>3</w:t>
      </w:r>
      <w:r w:rsidRPr="004817A9">
        <w:rPr>
          <w:lang w:val="en-US"/>
        </w:rPr>
        <w:t>c</w:t>
      </w:r>
      <w:r w:rsidRPr="004817A9">
        <w:t>.</w:t>
      </w:r>
      <w:r w:rsidRPr="004817A9">
        <w:rPr>
          <w:lang w:val="en-US"/>
        </w:rPr>
        <w:t>dom</w:t>
      </w:r>
      <w:r w:rsidRPr="004817A9">
        <w:t xml:space="preserve"> в зависимости от задач, решаемых приложением.</w:t>
      </w:r>
    </w:p>
    <w:p w:rsidR="002E616A" w:rsidRPr="004817A9" w:rsidRDefault="002E616A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Пример файла </w:t>
      </w:r>
      <w:r w:rsidRPr="004817A9">
        <w:rPr>
          <w:lang w:val="en-US"/>
        </w:rPr>
        <w:t>XML</w:t>
      </w:r>
      <w:r w:rsidRPr="004817A9">
        <w:t>:</w:t>
      </w:r>
    </w:p>
    <w:p w:rsidR="002E616A" w:rsidRPr="003859BF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sz w:val="20"/>
          <w:szCs w:val="20"/>
        </w:rPr>
        <w:t>&lt;?</w:t>
      </w:r>
      <w:r w:rsidRPr="002E61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</w:t>
      </w:r>
      <w:r w:rsidRPr="003859BF">
        <w:rPr>
          <w:rFonts w:ascii="Consolas" w:hAnsi="Consolas" w:cs="Consolas"/>
          <w:sz w:val="20"/>
          <w:szCs w:val="20"/>
        </w:rPr>
        <w:t xml:space="preserve"> </w:t>
      </w:r>
      <w:r w:rsidRPr="002E616A">
        <w:rPr>
          <w:rFonts w:ascii="Consolas" w:hAnsi="Consolas" w:cs="Consolas"/>
          <w:sz w:val="20"/>
          <w:szCs w:val="20"/>
          <w:lang w:val="en-US"/>
        </w:rPr>
        <w:t>version</w:t>
      </w:r>
      <w:r w:rsidRPr="003859BF">
        <w:rPr>
          <w:rFonts w:ascii="Consolas" w:hAnsi="Consolas" w:cs="Consolas"/>
          <w:sz w:val="20"/>
          <w:szCs w:val="20"/>
        </w:rPr>
        <w:t>="1.0"?&gt;</w:t>
      </w:r>
    </w:p>
    <w:p w:rsidR="002E616A" w:rsidRPr="002E616A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sz w:val="20"/>
          <w:szCs w:val="20"/>
          <w:lang w:val="en-US"/>
        </w:rPr>
        <w:t>&lt;Languages&gt;</w:t>
      </w:r>
    </w:p>
    <w:p w:rsidR="002E616A" w:rsidRPr="002E616A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sz w:val="20"/>
          <w:szCs w:val="20"/>
          <w:lang w:val="en-US"/>
        </w:rPr>
        <w:t xml:space="preserve">    &lt;Language&gt;</w:t>
      </w:r>
    </w:p>
    <w:p w:rsidR="002E616A" w:rsidRPr="002E616A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sz w:val="20"/>
          <w:szCs w:val="20"/>
          <w:lang w:val="en-US"/>
        </w:rPr>
        <w:t xml:space="preserve">        &lt;name&gt;Java&lt;/name&gt;</w:t>
      </w:r>
    </w:p>
    <w:p w:rsidR="002E616A" w:rsidRPr="002E616A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sz w:val="20"/>
          <w:szCs w:val="20"/>
          <w:lang w:val="en-US"/>
        </w:rPr>
        <w:t xml:space="preserve">        &lt;age&gt;21&lt;/age&gt;</w:t>
      </w:r>
    </w:p>
    <w:p w:rsidR="002E616A" w:rsidRPr="002E616A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sz w:val="20"/>
          <w:szCs w:val="20"/>
          <w:lang w:val="en-US"/>
        </w:rPr>
        <w:t xml:space="preserve">    &lt;/Language&gt;</w:t>
      </w:r>
    </w:p>
    <w:p w:rsidR="002E616A" w:rsidRPr="002E616A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sz w:val="20"/>
          <w:szCs w:val="20"/>
          <w:lang w:val="en-US"/>
        </w:rPr>
        <w:t xml:space="preserve">    &lt;Language&gt;</w:t>
      </w:r>
    </w:p>
    <w:p w:rsidR="002E616A" w:rsidRPr="002E616A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sz w:val="20"/>
          <w:szCs w:val="20"/>
          <w:lang w:val="en-US"/>
        </w:rPr>
        <w:t xml:space="preserve">        &lt;name&gt;C&lt;/name&gt;</w:t>
      </w:r>
    </w:p>
    <w:p w:rsidR="002E616A" w:rsidRPr="003859BF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3859BF">
        <w:rPr>
          <w:rFonts w:ascii="Consolas" w:hAnsi="Consolas" w:cs="Consolas"/>
          <w:sz w:val="20"/>
          <w:szCs w:val="20"/>
          <w:lang w:val="en-US"/>
        </w:rPr>
        <w:t>&lt;age&gt;44&lt;/age&gt;</w:t>
      </w:r>
    </w:p>
    <w:p w:rsidR="002E616A" w:rsidRPr="003859BF" w:rsidRDefault="002E616A" w:rsidP="005239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859BF">
        <w:rPr>
          <w:rFonts w:ascii="Consolas" w:hAnsi="Consolas" w:cs="Consolas"/>
          <w:sz w:val="20"/>
          <w:szCs w:val="20"/>
          <w:lang w:val="en-US"/>
        </w:rPr>
        <w:t xml:space="preserve">    &lt;/Language&gt;</w:t>
      </w:r>
    </w:p>
    <w:p w:rsidR="002E616A" w:rsidRDefault="002E616A" w:rsidP="00523904">
      <w:pPr>
        <w:pStyle w:val="a3"/>
        <w:spacing w:before="0" w:beforeAutospacing="0" w:after="0" w:afterAutospacing="0"/>
        <w:rPr>
          <w:lang w:val="en-US"/>
        </w:rPr>
      </w:pPr>
      <w:r w:rsidRPr="003859BF">
        <w:rPr>
          <w:rFonts w:ascii="Consolas" w:hAnsi="Consolas" w:cs="Consolas"/>
          <w:sz w:val="20"/>
          <w:szCs w:val="20"/>
          <w:lang w:val="en-US"/>
        </w:rPr>
        <w:t>&lt;/Languages&gt;</w:t>
      </w:r>
    </w:p>
    <w:p w:rsidR="00523904" w:rsidRDefault="00523904" w:rsidP="004817A9">
      <w:pPr>
        <w:pStyle w:val="a3"/>
        <w:spacing w:before="0" w:beforeAutospacing="0" w:after="0" w:afterAutospacing="0" w:line="360" w:lineRule="auto"/>
        <w:ind w:firstLine="397"/>
        <w:jc w:val="both"/>
        <w:rPr>
          <w:lang w:val="en-US"/>
        </w:rPr>
      </w:pPr>
    </w:p>
    <w:p w:rsidR="002E616A" w:rsidRPr="003859BF" w:rsidRDefault="002E616A" w:rsidP="004817A9">
      <w:pPr>
        <w:pStyle w:val="a3"/>
        <w:spacing w:before="0" w:beforeAutospacing="0" w:after="0" w:afterAutospacing="0" w:line="360" w:lineRule="auto"/>
        <w:ind w:firstLine="397"/>
        <w:jc w:val="both"/>
        <w:rPr>
          <w:lang w:val="en-US"/>
        </w:rPr>
      </w:pPr>
      <w:r w:rsidRPr="004817A9">
        <w:t>Пример</w:t>
      </w:r>
      <w:r w:rsidRPr="003859BF">
        <w:rPr>
          <w:lang w:val="en-US"/>
        </w:rPr>
        <w:t xml:space="preserve"> </w:t>
      </w:r>
      <w:r w:rsidRPr="004817A9">
        <w:t>исходного</w:t>
      </w:r>
      <w:r w:rsidRPr="003859BF">
        <w:rPr>
          <w:lang w:val="en-US"/>
        </w:rPr>
        <w:t xml:space="preserve"> </w:t>
      </w:r>
      <w:r w:rsidRPr="004817A9">
        <w:t>кода</w:t>
      </w:r>
      <w:r w:rsidRPr="003859BF">
        <w:rPr>
          <w:lang w:val="en-US"/>
        </w:rPr>
        <w:t xml:space="preserve"> </w:t>
      </w:r>
      <w:r w:rsidRPr="004817A9">
        <w:t>парсера</w:t>
      </w:r>
      <w:r w:rsidRPr="003859BF">
        <w:rPr>
          <w:lang w:val="en-US"/>
        </w:rPr>
        <w:t>:</w:t>
      </w:r>
    </w:p>
    <w:p w:rsidR="002E616A" w:rsidRPr="003859BF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85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5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javax.xml.parsers.DocumentBuilder;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javax.xml.parsers.DocumentBuilderFactory;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javax.xml.parsers.ParserConfigurationException;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org.w3c.dom.Document;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org.w3c.dom.Element;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org.w3c.dom.Node;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org.w3c.dom.NodeList;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566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ReadDOM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filepath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16A">
        <w:rPr>
          <w:rFonts w:ascii="Consolas" w:hAnsi="Consolas" w:cs="Consolas"/>
          <w:color w:val="2A00FF"/>
          <w:sz w:val="20"/>
          <w:szCs w:val="20"/>
          <w:lang w:val="en-US"/>
        </w:rPr>
        <w:t>"./bin/languages.xml"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xmlFile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filepath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DocumentBuilderFactory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DocumentBuilderFactory.</w:t>
      </w:r>
      <w:r w:rsidRPr="002E61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DocumentBuilder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.newDocumentBuilder();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Document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.parse(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xmlFile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16A">
        <w:rPr>
          <w:rFonts w:ascii="Consolas" w:hAnsi="Consolas" w:cs="Consolas"/>
          <w:color w:val="3F7F5F"/>
          <w:sz w:val="20"/>
          <w:szCs w:val="20"/>
        </w:rPr>
        <w:t xml:space="preserve">// теперь XML полностью загружен в память 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.getDocumentElement().normalize();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2E61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E616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E616A">
        <w:rPr>
          <w:rFonts w:ascii="Consolas" w:hAnsi="Consolas" w:cs="Consolas"/>
          <w:color w:val="2A00FF"/>
          <w:sz w:val="20"/>
          <w:szCs w:val="20"/>
        </w:rPr>
        <w:t>Корневой</w:t>
      </w:r>
      <w:r w:rsidRPr="002E616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2A00FF"/>
          <w:sz w:val="20"/>
          <w:szCs w:val="20"/>
        </w:rPr>
        <w:t>элемент</w:t>
      </w:r>
      <w:r w:rsidRPr="002E616A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.getDocumentElement().getNodeName());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2E616A" w:rsidRPr="003859BF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859B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E616A">
        <w:rPr>
          <w:rFonts w:ascii="Consolas" w:hAnsi="Consolas" w:cs="Consolas"/>
          <w:color w:val="3F7F5F"/>
          <w:sz w:val="20"/>
          <w:szCs w:val="20"/>
        </w:rPr>
        <w:t>получаем</w:t>
      </w:r>
      <w:r w:rsidRPr="003859B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узлы</w:t>
      </w:r>
      <w:r w:rsidRPr="003859B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с</w:t>
      </w:r>
      <w:r w:rsidRPr="003859B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именем</w:t>
      </w:r>
      <w:r w:rsidRPr="003859BF">
        <w:rPr>
          <w:rFonts w:ascii="Consolas" w:hAnsi="Consolas" w:cs="Consolas"/>
          <w:color w:val="3F7F5F"/>
          <w:sz w:val="20"/>
          <w:szCs w:val="20"/>
          <w:lang w:val="en-US"/>
        </w:rPr>
        <w:t xml:space="preserve"> Language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NodeList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nodeList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.getElementsByTagName(</w:t>
      </w:r>
      <w:r w:rsidRPr="002E616A">
        <w:rPr>
          <w:rFonts w:ascii="Consolas" w:hAnsi="Consolas" w:cs="Consolas"/>
          <w:color w:val="2A00FF"/>
          <w:sz w:val="20"/>
          <w:szCs w:val="20"/>
          <w:lang w:val="en-US"/>
        </w:rPr>
        <w:t>"Language"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nodeList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.getLength();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nodeList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.item(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E616A">
        <w:rPr>
          <w:rFonts w:ascii="Consolas" w:hAnsi="Consolas" w:cs="Consolas"/>
          <w:color w:val="3F7F5F"/>
          <w:sz w:val="20"/>
          <w:szCs w:val="20"/>
        </w:rPr>
        <w:t>если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узел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является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элементом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.getNodeType() == Node.</w:t>
      </w:r>
      <w:r w:rsidRPr="002E61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ELEMENT_NODE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Element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(Element)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System.</w:t>
      </w:r>
      <w:r w:rsidRPr="002E61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E616A">
        <w:rPr>
          <w:rFonts w:ascii="Consolas" w:hAnsi="Consolas" w:cs="Consolas"/>
          <w:color w:val="2A00FF"/>
          <w:sz w:val="20"/>
          <w:szCs w:val="20"/>
          <w:lang w:val="en-US"/>
        </w:rPr>
        <w:t>"\n</w:t>
      </w:r>
      <w:r w:rsidRPr="002E616A">
        <w:rPr>
          <w:rFonts w:ascii="Consolas" w:hAnsi="Consolas" w:cs="Consolas"/>
          <w:color w:val="2A00FF"/>
          <w:sz w:val="20"/>
          <w:szCs w:val="20"/>
        </w:rPr>
        <w:t>Элемент</w:t>
      </w:r>
      <w:r w:rsidRPr="002E616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.getNodeName());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E616A">
        <w:rPr>
          <w:rFonts w:ascii="Consolas" w:hAnsi="Consolas" w:cs="Consolas"/>
          <w:color w:val="3F7F5F"/>
          <w:sz w:val="20"/>
          <w:szCs w:val="20"/>
        </w:rPr>
        <w:t>получаем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список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дочерних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NodeList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childNodesList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.getChildNodes();                                        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childNodesList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.getLength();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childNode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childNodesList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.item(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E616A">
        <w:rPr>
          <w:rFonts w:ascii="Consolas" w:hAnsi="Consolas" w:cs="Consolas"/>
          <w:color w:val="3F7F5F"/>
          <w:sz w:val="20"/>
          <w:szCs w:val="20"/>
        </w:rPr>
        <w:t>если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узел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является</w:t>
      </w:r>
      <w:r w:rsidRPr="002E616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E616A">
        <w:rPr>
          <w:rFonts w:ascii="Consolas" w:hAnsi="Consolas" w:cs="Consolas"/>
          <w:color w:val="3F7F5F"/>
          <w:sz w:val="20"/>
          <w:szCs w:val="20"/>
        </w:rPr>
        <w:t>элементом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childNode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.getNodeType() == Node.</w:t>
      </w:r>
      <w:r w:rsidRPr="002E61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ELEMENT_NODE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E61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childNode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.getNodeName()+</w:t>
      </w:r>
      <w:r w:rsidRPr="002E616A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childNode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.getTextContent());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                                        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2E61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exc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16A">
        <w:rPr>
          <w:rFonts w:ascii="Consolas" w:hAnsi="Consolas" w:cs="Consolas"/>
          <w:color w:val="6A3E3E"/>
          <w:sz w:val="20"/>
          <w:szCs w:val="20"/>
          <w:lang w:val="en-US"/>
        </w:rPr>
        <w:t>exc</w:t>
      </w: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E61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16A">
        <w:rPr>
          <w:rFonts w:ascii="Consolas" w:hAnsi="Consolas" w:cs="Consolas"/>
          <w:color w:val="000000"/>
          <w:sz w:val="20"/>
          <w:szCs w:val="20"/>
        </w:rPr>
        <w:t>}</w:t>
      </w:r>
    </w:p>
    <w:p w:rsidR="002E616A" w:rsidRPr="002E616A" w:rsidRDefault="002E616A" w:rsidP="002E61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E616A"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2E616A" w:rsidRPr="002E616A" w:rsidRDefault="002E616A" w:rsidP="002E616A">
      <w:pPr>
        <w:pStyle w:val="a3"/>
      </w:pPr>
      <w:r w:rsidRPr="002E616A">
        <w:rPr>
          <w:rFonts w:ascii="Consolas" w:hAnsi="Consolas" w:cs="Consolas"/>
          <w:color w:val="000000"/>
          <w:sz w:val="20"/>
          <w:szCs w:val="20"/>
        </w:rPr>
        <w:t>}</w:t>
      </w:r>
    </w:p>
    <w:p w:rsidR="00AE206A" w:rsidRPr="00B82F0A" w:rsidRDefault="00AE206A" w:rsidP="004817A9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документа при помощи</w:t>
      </w:r>
      <w:r w:rsidRPr="00B82F0A">
        <w:rPr>
          <w:rFonts w:ascii="Times New Roman" w:hAnsi="Times New Roman" w:cs="Times New Roman"/>
          <w:sz w:val="24"/>
          <w:szCs w:val="24"/>
        </w:rPr>
        <w:t xml:space="preserve"> DOM</w:t>
      </w:r>
    </w:p>
    <w:p w:rsidR="002E616A" w:rsidRPr="004817A9" w:rsidRDefault="00AE206A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Для записи </w:t>
      </w:r>
      <w:r w:rsidRPr="004817A9">
        <w:rPr>
          <w:lang w:val="en-US"/>
        </w:rPr>
        <w:t>XML</w:t>
      </w:r>
      <w:r w:rsidRPr="004817A9">
        <w:t xml:space="preserve">-документа потребуется создание пустого объекта </w:t>
      </w:r>
      <w:r w:rsidRPr="004817A9">
        <w:rPr>
          <w:lang w:val="en-US"/>
        </w:rPr>
        <w:t>Document</w:t>
      </w:r>
      <w:r w:rsidRPr="004817A9">
        <w:t xml:space="preserve">. Для этого необходимо использовать у объекта DocumentBuilder не метод </w:t>
      </w:r>
      <w:r w:rsidRPr="004817A9">
        <w:rPr>
          <w:lang w:val="en-US"/>
        </w:rPr>
        <w:t>parse</w:t>
      </w:r>
      <w:r w:rsidR="0025234E" w:rsidRPr="004817A9">
        <w:t>()</w:t>
      </w:r>
      <w:r w:rsidRPr="004817A9">
        <w:t>, а метод newDocument().</w:t>
      </w:r>
    </w:p>
    <w:p w:rsidR="009F3FCD" w:rsidRPr="004817A9" w:rsidRDefault="0025234E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>Далее при помощи вышеописанных методов необходимо создать корректное дерево узлов и записать его в файл или консоль. Для этого необходимо использовать ряд классов из пакета javax.xml.transform, таких как</w:t>
      </w:r>
      <w:r w:rsidR="009F3FCD" w:rsidRPr="004817A9">
        <w:t>:</w:t>
      </w:r>
    </w:p>
    <w:p w:rsidR="009F3FCD" w:rsidRDefault="0025234E" w:rsidP="003F366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</w:pPr>
      <w:r w:rsidRPr="0025234E">
        <w:t>TransformerFactory</w:t>
      </w:r>
      <w:r w:rsidR="009F3FCD">
        <w:t xml:space="preserve"> – </w:t>
      </w:r>
      <w:r w:rsidR="003D073C">
        <w:t>конструктор для преобразований</w:t>
      </w:r>
      <w:r w:rsidR="009F3FCD">
        <w:t>.</w:t>
      </w:r>
    </w:p>
    <w:p w:rsidR="009F3FCD" w:rsidRDefault="0025234E" w:rsidP="003F366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</w:pPr>
      <w:r w:rsidRPr="0025234E">
        <w:t>Transformer</w:t>
      </w:r>
      <w:r w:rsidR="009F3FCD">
        <w:t xml:space="preserve"> – </w:t>
      </w:r>
      <w:r w:rsidR="003D073C">
        <w:t>объект для выполнения фактического преобразования</w:t>
      </w:r>
      <w:r w:rsidR="009F3FCD">
        <w:t>.</w:t>
      </w:r>
    </w:p>
    <w:p w:rsidR="009F3FCD" w:rsidRDefault="0025234E" w:rsidP="003F366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</w:pPr>
      <w:r w:rsidRPr="0025234E">
        <w:t>OutputKeys</w:t>
      </w:r>
      <w:r w:rsidR="009F3FCD">
        <w:t xml:space="preserve">  – </w:t>
      </w:r>
      <w:r w:rsidR="003D073C">
        <w:t>позволяет задать параметры форматирования документа</w:t>
      </w:r>
      <w:r w:rsidR="009F3FCD">
        <w:t>.</w:t>
      </w:r>
    </w:p>
    <w:p w:rsidR="009F3FCD" w:rsidRDefault="0025234E" w:rsidP="003F366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</w:pPr>
      <w:r>
        <w:t>dom.DOMSource</w:t>
      </w:r>
      <w:r w:rsidR="003D073C">
        <w:t xml:space="preserve"> </w:t>
      </w:r>
      <w:r w:rsidR="009F3FCD">
        <w:t xml:space="preserve">– </w:t>
      </w:r>
      <w:r w:rsidR="003D073C">
        <w:t>получает исходный код созданного документа</w:t>
      </w:r>
      <w:r w:rsidR="009F3FCD">
        <w:t>.</w:t>
      </w:r>
    </w:p>
    <w:p w:rsidR="00AB6581" w:rsidRDefault="0025234E" w:rsidP="003F366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</w:pPr>
      <w:r w:rsidRPr="009F3FCD">
        <w:t>stream.StreamResult</w:t>
      </w:r>
      <w:r w:rsidR="009F3FCD" w:rsidRPr="009F3FCD">
        <w:t xml:space="preserve"> – </w:t>
      </w:r>
      <w:r w:rsidR="003D073C" w:rsidRPr="009F3FCD">
        <w:t>создает объект для записи в него документа</w:t>
      </w:r>
      <w:r w:rsidR="009F3FCD" w:rsidRPr="009F3FCD">
        <w:t>.</w:t>
      </w:r>
    </w:p>
    <w:p w:rsidR="00523904" w:rsidRPr="003859BF" w:rsidRDefault="00523904" w:rsidP="004817A9">
      <w:pPr>
        <w:pStyle w:val="a3"/>
        <w:spacing w:before="0" w:beforeAutospacing="0" w:after="0" w:afterAutospacing="0" w:line="360" w:lineRule="auto"/>
        <w:ind w:firstLine="397"/>
        <w:jc w:val="both"/>
      </w:pPr>
    </w:p>
    <w:p w:rsidR="00AB6581" w:rsidRPr="004817A9" w:rsidRDefault="00AB6581" w:rsidP="004817A9">
      <w:pPr>
        <w:pStyle w:val="a3"/>
        <w:spacing w:before="0" w:beforeAutospacing="0" w:after="0" w:afterAutospacing="0" w:line="360" w:lineRule="auto"/>
        <w:ind w:firstLine="397"/>
        <w:jc w:val="both"/>
        <w:rPr>
          <w:lang w:val="en-US"/>
        </w:rPr>
      </w:pPr>
      <w:r w:rsidRPr="004817A9">
        <w:t>Пример</w:t>
      </w:r>
      <w:r w:rsidRPr="004817A9">
        <w:rPr>
          <w:lang w:val="en-US"/>
        </w:rPr>
        <w:t>: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javax.xml.parsers.DocumentBuilder;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javax.xml.parsers.DocumentBuilderFactory;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javax.xml.transform.OutputKeys;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javax.xml.transform.Transformer;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javax.xml.transform.TransformerFactory;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javax.xml.transform.dom.DOMSource;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javax.xml.transform.stream.StreamResult;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org.w3c.dom.Document;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org.w3c.dom.Element;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org.w3c.dom.Node;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WriteDOM {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DocumentBuilderFactory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DocumentBuilderFactory.</w:t>
      </w:r>
      <w:r w:rsidRPr="00AB65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DocumentBuilder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.newDocumentBuilder();           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Document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.newDocument();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B6581">
        <w:rPr>
          <w:rFonts w:ascii="Consolas" w:hAnsi="Consolas" w:cs="Consolas"/>
          <w:color w:val="3F7F5F"/>
          <w:sz w:val="20"/>
          <w:szCs w:val="20"/>
        </w:rPr>
        <w:t>создаем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пустой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объект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Document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B6581">
        <w:rPr>
          <w:rFonts w:ascii="Consolas" w:hAnsi="Consolas" w:cs="Consolas"/>
          <w:color w:val="3F7F5F"/>
          <w:sz w:val="20"/>
          <w:szCs w:val="20"/>
        </w:rPr>
        <w:t>создаем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корневой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элемент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Element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rootElement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.createElement(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"Languages"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</w:rPr>
        <w:t>// добавляем корневой элемент в объект Document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B6581">
        <w:rPr>
          <w:rFonts w:ascii="Consolas" w:hAnsi="Consolas" w:cs="Consolas"/>
          <w:color w:val="6A3E3E"/>
          <w:sz w:val="20"/>
          <w:szCs w:val="20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</w:rPr>
        <w:t>.appendChild(</w:t>
      </w:r>
      <w:r w:rsidRPr="00AB6581">
        <w:rPr>
          <w:rFonts w:ascii="Consolas" w:hAnsi="Consolas" w:cs="Consolas"/>
          <w:color w:val="6A3E3E"/>
          <w:sz w:val="20"/>
          <w:szCs w:val="20"/>
        </w:rPr>
        <w:t>rootElement</w:t>
      </w:r>
      <w:r w:rsidRPr="00AB6581">
        <w:rPr>
          <w:rFonts w:ascii="Consolas" w:hAnsi="Consolas" w:cs="Consolas"/>
          <w:color w:val="000000"/>
          <w:sz w:val="20"/>
          <w:szCs w:val="20"/>
        </w:rPr>
        <w:t>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</w:rPr>
        <w:t>// добавляем первый дочерний элемент к корневому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rootElement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.appendChild(</w:t>
      </w:r>
      <w:r w:rsidRPr="00AB65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getLanguage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"Java"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"21"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</w:rPr>
        <w:t>//добавляем второй дочерний элемент к корневому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rootElement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.appendChild(</w:t>
      </w:r>
      <w:r w:rsidRPr="00AB65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getLanguage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"44"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.getDocumentElement().normalize();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AB6581">
        <w:rPr>
          <w:rFonts w:ascii="Consolas" w:hAnsi="Consolas" w:cs="Consolas"/>
          <w:color w:val="3F7F5F"/>
          <w:sz w:val="20"/>
          <w:szCs w:val="20"/>
        </w:rPr>
        <w:t>создаем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объект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TransformerFactory </w:t>
      </w:r>
      <w:r w:rsidRPr="00AB6581">
        <w:rPr>
          <w:rFonts w:ascii="Consolas" w:hAnsi="Consolas" w:cs="Consolas"/>
          <w:color w:val="3F7F5F"/>
          <w:sz w:val="20"/>
          <w:szCs w:val="20"/>
        </w:rPr>
        <w:t>для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преобразования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документа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в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файл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TransformerFactory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transformerFactory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TransformerFactory.</w:t>
      </w:r>
      <w:r w:rsidRPr="00AB65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Transformer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transformer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transformerFactory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.newTransformer();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</w:rPr>
        <w:t xml:space="preserve">// установка параметров форматирования для красивого вывода         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transformer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.setOutputProperty(OutputKeys.</w:t>
      </w:r>
      <w:r w:rsidRPr="00AB658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INDENT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transformer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.setOutputProperty(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"{http://xml.apache.org/xslt}indent-amount"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</w:rPr>
        <w:t>//получение исходного кода готового документа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        DOMSource </w:t>
      </w:r>
      <w:r w:rsidRPr="00AB6581">
        <w:rPr>
          <w:rFonts w:ascii="Consolas" w:hAnsi="Consolas" w:cs="Consolas"/>
          <w:color w:val="6A3E3E"/>
          <w:sz w:val="20"/>
          <w:szCs w:val="20"/>
        </w:rPr>
        <w:t>source</w:t>
      </w:r>
      <w:r w:rsidRPr="00AB658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6581">
        <w:rPr>
          <w:rFonts w:ascii="Consolas" w:hAnsi="Consolas" w:cs="Consolas"/>
          <w:color w:val="000000"/>
          <w:sz w:val="20"/>
          <w:szCs w:val="20"/>
        </w:rPr>
        <w:t xml:space="preserve"> DOMSource(</w:t>
      </w:r>
      <w:r w:rsidRPr="00AB6581">
        <w:rPr>
          <w:rFonts w:ascii="Consolas" w:hAnsi="Consolas" w:cs="Consolas"/>
          <w:color w:val="6A3E3E"/>
          <w:sz w:val="20"/>
          <w:szCs w:val="20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</w:rPr>
        <w:t>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AB6581">
        <w:rPr>
          <w:rFonts w:ascii="Consolas" w:hAnsi="Consolas" w:cs="Consolas"/>
          <w:color w:val="3F7F5F"/>
          <w:sz w:val="20"/>
          <w:szCs w:val="20"/>
        </w:rPr>
        <w:t>создание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объекта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для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записи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- </w:t>
      </w:r>
      <w:r w:rsidRPr="00AB6581">
        <w:rPr>
          <w:rFonts w:ascii="Consolas" w:hAnsi="Consolas" w:cs="Consolas"/>
          <w:color w:val="3F7F5F"/>
          <w:sz w:val="20"/>
          <w:szCs w:val="20"/>
        </w:rPr>
        <w:t>файл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StreamResult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StreamResult(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"./bin/languages_new.xml"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AB6581">
        <w:rPr>
          <w:rFonts w:ascii="Consolas" w:hAnsi="Consolas" w:cs="Consolas"/>
          <w:color w:val="3F7F5F"/>
          <w:sz w:val="20"/>
          <w:szCs w:val="20"/>
        </w:rPr>
        <w:t>запись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данных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transformer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.transform(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source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AB658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B6581">
        <w:rPr>
          <w:rFonts w:ascii="Consolas" w:hAnsi="Consolas" w:cs="Consolas"/>
          <w:color w:val="2A00FF"/>
          <w:sz w:val="20"/>
          <w:szCs w:val="20"/>
        </w:rPr>
        <w:t>Создание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r w:rsidRPr="00AB6581">
        <w:rPr>
          <w:rFonts w:ascii="Consolas" w:hAnsi="Consolas" w:cs="Consolas"/>
          <w:color w:val="2A00FF"/>
          <w:sz w:val="20"/>
          <w:szCs w:val="20"/>
        </w:rPr>
        <w:t>файла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2A00FF"/>
          <w:sz w:val="20"/>
          <w:szCs w:val="20"/>
        </w:rPr>
        <w:t>закончено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B6581" w:rsidRPr="003859BF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859B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85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85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859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859B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B6581" w:rsidRPr="003859BF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85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859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859BF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color w:val="000000"/>
          <w:sz w:val="20"/>
          <w:szCs w:val="20"/>
        </w:rPr>
        <w:t>}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AB6581">
        <w:rPr>
          <w:rFonts w:ascii="Consolas" w:hAnsi="Consolas" w:cs="Consolas"/>
          <w:color w:val="3F7F5F"/>
          <w:sz w:val="20"/>
          <w:szCs w:val="20"/>
        </w:rPr>
        <w:t>// метод для создания нового узла XML-файла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getLanguage(Document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Element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language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.createElement(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"Language"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     </w:t>
      </w:r>
    </w:p>
    <w:p w:rsidR="00AB6581" w:rsidRPr="00AB6581" w:rsidRDefault="00AB6581" w:rsidP="00AB6581">
      <w:pPr>
        <w:autoSpaceDE w:val="0"/>
        <w:autoSpaceDN w:val="0"/>
        <w:adjustRightInd w:val="0"/>
        <w:rPr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language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// </w:t>
      </w:r>
      <w:r w:rsidRPr="00AB6581">
        <w:rPr>
          <w:rFonts w:ascii="Consolas" w:hAnsi="Consolas" w:cs="Consolas"/>
          <w:color w:val="3F7F5F"/>
          <w:sz w:val="20"/>
          <w:szCs w:val="20"/>
        </w:rPr>
        <w:t>устанавливаем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атрибут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id</w:t>
      </w:r>
    </w:p>
    <w:p w:rsidR="00AB6581" w:rsidRPr="003859BF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B6581">
        <w:rPr>
          <w:rFonts w:ascii="Consolas" w:hAnsi="Consolas" w:cs="Consolas"/>
          <w:color w:val="3F7F5F"/>
          <w:sz w:val="20"/>
          <w:szCs w:val="20"/>
        </w:rPr>
        <w:t>создаем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>ы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 xml:space="preserve"> name</w:t>
      </w:r>
      <w:r w:rsidRPr="003859B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и</w:t>
      </w:r>
      <w:r w:rsidRPr="003859B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color w:val="3F7F5F"/>
          <w:sz w:val="20"/>
          <w:szCs w:val="20"/>
          <w:lang w:val="en-US"/>
        </w:rPr>
        <w:t>age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language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.appendChild(</w:t>
      </w:r>
      <w:r w:rsidRPr="00AB65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getLanguageElements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language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language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.appendChild(</w:t>
      </w:r>
      <w:r w:rsidRPr="00AB65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getLanguageElements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language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2A00FF"/>
          <w:sz w:val="20"/>
          <w:szCs w:val="20"/>
          <w:lang w:val="en-US"/>
        </w:rPr>
        <w:t>"age"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B65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6581">
        <w:rPr>
          <w:rFonts w:ascii="Consolas" w:hAnsi="Consolas" w:cs="Consolas"/>
          <w:color w:val="6A3E3E"/>
          <w:sz w:val="20"/>
          <w:szCs w:val="20"/>
        </w:rPr>
        <w:t>language</w:t>
      </w:r>
      <w:r w:rsidRPr="00AB6581">
        <w:rPr>
          <w:rFonts w:ascii="Consolas" w:hAnsi="Consolas" w:cs="Consolas"/>
          <w:color w:val="000000"/>
          <w:sz w:val="20"/>
          <w:szCs w:val="20"/>
        </w:rPr>
        <w:t>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6581">
        <w:rPr>
          <w:rFonts w:ascii="Consolas" w:hAnsi="Consolas" w:cs="Consolas"/>
          <w:color w:val="3F7F5F"/>
          <w:sz w:val="20"/>
          <w:szCs w:val="20"/>
        </w:rPr>
        <w:t xml:space="preserve">// метод для </w:t>
      </w:r>
      <w:r>
        <w:rPr>
          <w:rFonts w:ascii="Consolas" w:hAnsi="Consolas" w:cs="Consolas"/>
          <w:color w:val="3F7F5F"/>
          <w:sz w:val="20"/>
          <w:szCs w:val="20"/>
        </w:rPr>
        <w:t>создания</w:t>
      </w:r>
      <w:r w:rsidRPr="00AB6581">
        <w:rPr>
          <w:rFonts w:ascii="Consolas" w:hAnsi="Consolas" w:cs="Consolas"/>
          <w:color w:val="3F7F5F"/>
          <w:sz w:val="20"/>
          <w:szCs w:val="20"/>
        </w:rPr>
        <w:t xml:space="preserve"> одного узла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getLanguageElements(Document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Element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Element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.createElement(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.appendChild(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.createTextNode(</w:t>
      </w:r>
      <w:r w:rsidRPr="00AB658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B658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B65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6581">
        <w:rPr>
          <w:rFonts w:ascii="Consolas" w:hAnsi="Consolas" w:cs="Consolas"/>
          <w:color w:val="6A3E3E"/>
          <w:sz w:val="20"/>
          <w:szCs w:val="20"/>
        </w:rPr>
        <w:t>node</w:t>
      </w:r>
      <w:r w:rsidRPr="00AB6581">
        <w:rPr>
          <w:rFonts w:ascii="Consolas" w:hAnsi="Consolas" w:cs="Consolas"/>
          <w:color w:val="000000"/>
          <w:sz w:val="20"/>
          <w:szCs w:val="20"/>
        </w:rPr>
        <w:t>;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6581" w:rsidRPr="00AB6581" w:rsidRDefault="00AB6581" w:rsidP="00AB65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6581">
        <w:rPr>
          <w:rFonts w:ascii="Consolas" w:hAnsi="Consolas" w:cs="Consolas"/>
          <w:color w:val="000000"/>
          <w:sz w:val="20"/>
          <w:szCs w:val="20"/>
        </w:rPr>
        <w:t>}</w:t>
      </w:r>
    </w:p>
    <w:p w:rsidR="00DA724B" w:rsidRPr="00B82F0A" w:rsidRDefault="00DA724B" w:rsidP="004817A9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документа при помощи</w:t>
      </w:r>
      <w:r w:rsidRPr="00B82F0A">
        <w:rPr>
          <w:rFonts w:ascii="Times New Roman" w:hAnsi="Times New Roman" w:cs="Times New Roman"/>
          <w:sz w:val="24"/>
          <w:szCs w:val="24"/>
        </w:rPr>
        <w:t xml:space="preserve"> DOM</w:t>
      </w:r>
    </w:p>
    <w:p w:rsidR="009F3FCD" w:rsidRPr="004817A9" w:rsidRDefault="00DA724B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Редактирование </w:t>
      </w:r>
      <w:r w:rsidRPr="004817A9">
        <w:rPr>
          <w:lang w:val="en-US"/>
        </w:rPr>
        <w:t>XML</w:t>
      </w:r>
      <w:r w:rsidRPr="004817A9">
        <w:t xml:space="preserve">-документа сводится к созданию объекта </w:t>
      </w:r>
      <w:r w:rsidRPr="004817A9">
        <w:rPr>
          <w:lang w:val="en-US"/>
        </w:rPr>
        <w:t>Document</w:t>
      </w:r>
      <w:r w:rsidRPr="004817A9">
        <w:t xml:space="preserve"> из существующего файла (чтение документа), преобразованию его узлов рассмотренными выше методами и запись измененного документа в тот же самый файл.</w:t>
      </w:r>
    </w:p>
    <w:p w:rsidR="00CD0FC8" w:rsidRPr="003859BF" w:rsidRDefault="00CD0FC8" w:rsidP="004817A9">
      <w:pPr>
        <w:pStyle w:val="2"/>
        <w:spacing w:after="180"/>
        <w:jc w:val="center"/>
        <w:rPr>
          <w:rFonts w:ascii="Times New Roman" w:hAnsi="Times New Roman" w:cs="Times New Roman"/>
          <w:i w:val="0"/>
        </w:rPr>
      </w:pPr>
      <w:r w:rsidRPr="001E6E49">
        <w:rPr>
          <w:rFonts w:ascii="Times New Roman" w:hAnsi="Times New Roman" w:cs="Times New Roman"/>
          <w:i w:val="0"/>
          <w:lang w:val="en-US"/>
        </w:rPr>
        <w:t>Simple</w:t>
      </w:r>
      <w:r w:rsidRPr="003859BF">
        <w:rPr>
          <w:rFonts w:ascii="Times New Roman" w:hAnsi="Times New Roman" w:cs="Times New Roman"/>
          <w:i w:val="0"/>
        </w:rPr>
        <w:t xml:space="preserve"> </w:t>
      </w:r>
      <w:r w:rsidRPr="001E6E49">
        <w:rPr>
          <w:rFonts w:ascii="Times New Roman" w:hAnsi="Times New Roman" w:cs="Times New Roman"/>
          <w:i w:val="0"/>
          <w:lang w:val="en-US"/>
        </w:rPr>
        <w:t>API</w:t>
      </w:r>
      <w:r w:rsidRPr="003859BF">
        <w:rPr>
          <w:rFonts w:ascii="Times New Roman" w:hAnsi="Times New Roman" w:cs="Times New Roman"/>
          <w:i w:val="0"/>
        </w:rPr>
        <w:t xml:space="preserve"> </w:t>
      </w:r>
      <w:r w:rsidRPr="001E6E49">
        <w:rPr>
          <w:rFonts w:ascii="Times New Roman" w:hAnsi="Times New Roman" w:cs="Times New Roman"/>
          <w:i w:val="0"/>
          <w:lang w:val="en-US"/>
        </w:rPr>
        <w:t>for</w:t>
      </w:r>
      <w:r w:rsidRPr="003859BF">
        <w:rPr>
          <w:rFonts w:ascii="Times New Roman" w:hAnsi="Times New Roman" w:cs="Times New Roman"/>
          <w:i w:val="0"/>
        </w:rPr>
        <w:t xml:space="preserve"> </w:t>
      </w:r>
      <w:r w:rsidRPr="001E6E49">
        <w:rPr>
          <w:rFonts w:ascii="Times New Roman" w:hAnsi="Times New Roman" w:cs="Times New Roman"/>
          <w:i w:val="0"/>
          <w:lang w:val="en-US"/>
        </w:rPr>
        <w:t>XML</w:t>
      </w:r>
    </w:p>
    <w:p w:rsidR="00CD0FC8" w:rsidRPr="004817A9" w:rsidRDefault="00CD0FC8" w:rsidP="004817A9">
      <w:pPr>
        <w:pStyle w:val="a3"/>
        <w:spacing w:before="0" w:beforeAutospacing="0" w:after="0" w:afterAutospacing="0" w:line="360" w:lineRule="auto"/>
        <w:ind w:firstLine="397"/>
        <w:jc w:val="both"/>
      </w:pPr>
      <w:bookmarkStart w:id="2" w:name="1_2"/>
      <w:r w:rsidRPr="004817A9">
        <w:t>Одной</w:t>
      </w:r>
      <w:r w:rsidRPr="003859BF">
        <w:t xml:space="preserve"> </w:t>
      </w:r>
      <w:r w:rsidRPr="004817A9">
        <w:t>из</w:t>
      </w:r>
      <w:r w:rsidRPr="003859BF">
        <w:t xml:space="preserve"> </w:t>
      </w:r>
      <w:r w:rsidRPr="004817A9">
        <w:t>альтернатив</w:t>
      </w:r>
      <w:r w:rsidRPr="003859BF">
        <w:t xml:space="preserve"> </w:t>
      </w:r>
      <w:r w:rsidR="004E0DB2" w:rsidRPr="004817A9">
        <w:rPr>
          <w:lang w:val="en-US"/>
        </w:rPr>
        <w:t>DOM</w:t>
      </w:r>
      <w:r w:rsidRPr="003859BF">
        <w:t xml:space="preserve"> </w:t>
      </w:r>
      <w:r w:rsidRPr="004817A9">
        <w:t>является</w:t>
      </w:r>
      <w:r w:rsidRPr="003859BF">
        <w:t xml:space="preserve"> </w:t>
      </w:r>
      <w:r w:rsidRPr="004817A9">
        <w:rPr>
          <w:lang w:val="en-US"/>
        </w:rPr>
        <w:t>Simp</w:t>
      </w:r>
      <w:r w:rsidRPr="004817A9">
        <w:t>le API for XML</w:t>
      </w:r>
      <w:r w:rsidR="004E0DB2" w:rsidRPr="004817A9">
        <w:t>,</w:t>
      </w:r>
      <w:r w:rsidRPr="004817A9">
        <w:t xml:space="preserve"> или SAX. SAX позволяет обрабатывать документ по мере его чтения, что устраняет необходимость ожидать </w:t>
      </w:r>
      <w:r w:rsidR="004844EA" w:rsidRPr="004817A9">
        <w:t>выполнения</w:t>
      </w:r>
      <w:r w:rsidRPr="004817A9">
        <w:t xml:space="preserve"> каких-то действий, пока весь документ не будет сохранен. </w:t>
      </w:r>
    </w:p>
    <w:bookmarkEnd w:id="2"/>
    <w:p w:rsidR="00CD0FC8" w:rsidRPr="004817A9" w:rsidRDefault="00CD0FC8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SAX имеет несколько характеристик, направленных на преодоление недостатков DOM: </w:t>
      </w:r>
    </w:p>
    <w:p w:rsidR="00CD0FC8" w:rsidRPr="009A4CE1" w:rsidRDefault="00CD0FC8" w:rsidP="003F3661">
      <w:pPr>
        <w:numPr>
          <w:ilvl w:val="0"/>
          <w:numId w:val="5"/>
        </w:numPr>
        <w:spacing w:line="360" w:lineRule="auto"/>
        <w:ind w:left="714" w:hanging="357"/>
        <w:jc w:val="both"/>
      </w:pPr>
      <w:r w:rsidRPr="009A4CE1">
        <w:t>Парсер SAX посылает в код события</w:t>
      </w:r>
      <w:r w:rsidR="00C001EC">
        <w:t>(вместе с их параметрами)</w:t>
      </w:r>
      <w:r w:rsidRPr="009A4CE1">
        <w:t>.</w:t>
      </w:r>
      <w:r w:rsidR="00DF719B">
        <w:t xml:space="preserve"> Разработчик</w:t>
      </w:r>
      <w:r w:rsidRPr="009A4CE1">
        <w:t xml:space="preserve"> </w:t>
      </w:r>
      <w:r w:rsidR="00DF719B">
        <w:t xml:space="preserve">самостоятельно </w:t>
      </w:r>
      <w:r w:rsidRPr="009A4CE1">
        <w:t>решает</w:t>
      </w:r>
      <w:r w:rsidR="00DF719B">
        <w:t xml:space="preserve">, какие события для него важны и </w:t>
      </w:r>
      <w:r w:rsidRPr="009A4CE1">
        <w:t xml:space="preserve">какой вид структуры данных </w:t>
      </w:r>
      <w:r w:rsidR="00DF719B">
        <w:t xml:space="preserve">он </w:t>
      </w:r>
      <w:r w:rsidRPr="009A4CE1">
        <w:t>хо</w:t>
      </w:r>
      <w:r w:rsidR="00DF719B">
        <w:t>чет</w:t>
      </w:r>
      <w:r w:rsidRPr="009A4CE1">
        <w:t xml:space="preserve"> создать для хранения данных из этих событий. Если </w:t>
      </w:r>
      <w:r w:rsidR="00DF719B">
        <w:t>эти данные явным образом не сохраняются</w:t>
      </w:r>
      <w:r w:rsidRPr="009A4CE1">
        <w:t xml:space="preserve">, </w:t>
      </w:r>
      <w:r w:rsidR="00DF719B">
        <w:t xml:space="preserve">то </w:t>
      </w:r>
      <w:r w:rsidRPr="009A4CE1">
        <w:t xml:space="preserve">они теряются. </w:t>
      </w:r>
    </w:p>
    <w:p w:rsidR="00CD0FC8" w:rsidRPr="009A4CE1" w:rsidRDefault="00CD0FC8" w:rsidP="003F3661">
      <w:pPr>
        <w:numPr>
          <w:ilvl w:val="0"/>
          <w:numId w:val="5"/>
        </w:numPr>
        <w:spacing w:line="360" w:lineRule="auto"/>
        <w:ind w:left="714" w:hanging="357"/>
        <w:jc w:val="both"/>
      </w:pPr>
      <w:r w:rsidRPr="009A4CE1">
        <w:t xml:space="preserve">Парсер SAX не создает никаких объектов вообще, он просто доставляет события в приложение. Если </w:t>
      </w:r>
      <w:r w:rsidR="00FB31BB">
        <w:t>необходимо</w:t>
      </w:r>
      <w:r w:rsidRPr="009A4CE1">
        <w:t xml:space="preserve"> создавать </w:t>
      </w:r>
      <w:r w:rsidR="00FB31BB">
        <w:t xml:space="preserve">какие-либо </w:t>
      </w:r>
      <w:r w:rsidRPr="009A4CE1">
        <w:t xml:space="preserve">объекты на основе этих событий </w:t>
      </w:r>
      <w:r w:rsidR="00FB31BB">
        <w:t xml:space="preserve">– </w:t>
      </w:r>
      <w:r w:rsidRPr="009A4CE1">
        <w:t>это</w:t>
      </w:r>
      <w:r w:rsidR="00FB31BB">
        <w:t xml:space="preserve"> необходимо сделать явным образом</w:t>
      </w:r>
      <w:r w:rsidR="006F1DBB">
        <w:t xml:space="preserve"> вручную</w:t>
      </w:r>
      <w:r w:rsidRPr="009A4CE1">
        <w:t xml:space="preserve">. </w:t>
      </w:r>
    </w:p>
    <w:p w:rsidR="00CD0FC8" w:rsidRPr="009A4CE1" w:rsidRDefault="00657C60" w:rsidP="003F3661">
      <w:pPr>
        <w:numPr>
          <w:ilvl w:val="0"/>
          <w:numId w:val="5"/>
        </w:numPr>
        <w:spacing w:line="360" w:lineRule="auto"/>
        <w:ind w:left="714" w:hanging="357"/>
        <w:jc w:val="both"/>
      </w:pPr>
      <w:r>
        <w:t>Парсер SAX начинает генерировать</w:t>
      </w:r>
      <w:r w:rsidR="00CD0FC8" w:rsidRPr="009A4CE1">
        <w:t xml:space="preserve"> события сразу же после начал</w:t>
      </w:r>
      <w:r w:rsidR="004E0DB2">
        <w:t xml:space="preserve">а своей работы. </w:t>
      </w:r>
      <w:r>
        <w:t>Программный</w:t>
      </w:r>
      <w:r w:rsidR="004E0DB2">
        <w:t xml:space="preserve"> код получает</w:t>
      </w:r>
      <w:r w:rsidR="00CD0FC8" w:rsidRPr="009A4CE1">
        <w:t xml:space="preserve"> событие, когда парсер найдет начало документа, когда он найдет начало элемента, когда он найдет текст и т.д. </w:t>
      </w:r>
      <w:r>
        <w:t>П</w:t>
      </w:r>
      <w:r w:rsidR="00CD0FC8" w:rsidRPr="009A4CE1">
        <w:t xml:space="preserve">риложение сразу же начнет генерировать результаты и не будет ожидать, пока будет разобран весь документ. </w:t>
      </w:r>
      <w:r>
        <w:lastRenderedPageBreak/>
        <w:t>Чтобы остановить парсер SAX необходимо сгенерировать соответствующее исключение.</w:t>
      </w:r>
    </w:p>
    <w:p w:rsidR="00CD0FC8" w:rsidRPr="00B82F0A" w:rsidRDefault="00CD0FC8" w:rsidP="004817A9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 w:rsidRPr="00B82F0A">
        <w:rPr>
          <w:rFonts w:ascii="Times New Roman" w:hAnsi="Times New Roman" w:cs="Times New Roman"/>
          <w:sz w:val="24"/>
          <w:szCs w:val="24"/>
        </w:rPr>
        <w:t>Проблемы SAX</w:t>
      </w:r>
    </w:p>
    <w:p w:rsidR="00CD0FC8" w:rsidRPr="004817A9" w:rsidRDefault="00917849" w:rsidP="004817A9">
      <w:pPr>
        <w:pStyle w:val="a3"/>
        <w:spacing w:before="0" w:beforeAutospacing="0" w:after="0" w:afterAutospacing="0" w:line="360" w:lineRule="auto"/>
        <w:ind w:firstLine="397"/>
        <w:jc w:val="both"/>
      </w:pPr>
      <w:bookmarkStart w:id="3" w:name="5_5"/>
      <w:r w:rsidRPr="004817A9">
        <w:t>Парсеры SAX также имеют проблемы</w:t>
      </w:r>
      <w:r w:rsidR="00CD0FC8" w:rsidRPr="004817A9">
        <w:t xml:space="preserve">: </w:t>
      </w:r>
    </w:p>
    <w:p w:rsidR="00CD0FC8" w:rsidRPr="009A4CE1" w:rsidRDefault="00CD0FC8" w:rsidP="003F3661">
      <w:pPr>
        <w:numPr>
          <w:ilvl w:val="0"/>
          <w:numId w:val="6"/>
        </w:numPr>
        <w:spacing w:line="360" w:lineRule="auto"/>
        <w:ind w:left="714" w:hanging="357"/>
        <w:jc w:val="both"/>
      </w:pPr>
      <w:r w:rsidRPr="009A4CE1">
        <w:t xml:space="preserve">События SAX не сохраняют состояния. Когда парсер SAX находит текст в XML-документе, он посылает событие в </w:t>
      </w:r>
      <w:r w:rsidR="001475B8">
        <w:t>программный</w:t>
      </w:r>
      <w:r w:rsidRPr="009A4CE1">
        <w:t xml:space="preserve"> код. Это событие просто </w:t>
      </w:r>
      <w:r w:rsidR="001475B8">
        <w:t>передает найденный текст,</w:t>
      </w:r>
      <w:r w:rsidRPr="009A4CE1">
        <w:t xml:space="preserve"> оно не сообщает, какой </w:t>
      </w:r>
      <w:r w:rsidR="001475B8">
        <w:t xml:space="preserve">именно </w:t>
      </w:r>
      <w:r w:rsidRPr="009A4CE1">
        <w:t xml:space="preserve">элемент содержит этот текст. Если </w:t>
      </w:r>
      <w:r w:rsidR="001475B8">
        <w:t>необходимо это знать</w:t>
      </w:r>
      <w:r w:rsidRPr="009A4CE1">
        <w:t xml:space="preserve">, </w:t>
      </w:r>
      <w:r w:rsidR="001475B8">
        <w:t>то разработчик должен</w:t>
      </w:r>
      <w:r w:rsidRPr="009A4CE1">
        <w:t xml:space="preserve"> написать код, управляющий состоянием, </w:t>
      </w:r>
      <w:r w:rsidR="001475B8">
        <w:t>самостоятельно</w:t>
      </w:r>
      <w:r w:rsidRPr="009A4CE1">
        <w:t xml:space="preserve">. </w:t>
      </w:r>
    </w:p>
    <w:p w:rsidR="00CD0FC8" w:rsidRPr="009A4CE1" w:rsidRDefault="00CD0FC8" w:rsidP="003F3661">
      <w:pPr>
        <w:numPr>
          <w:ilvl w:val="0"/>
          <w:numId w:val="6"/>
        </w:numPr>
        <w:spacing w:line="360" w:lineRule="auto"/>
        <w:ind w:left="714" w:hanging="357"/>
        <w:jc w:val="both"/>
      </w:pPr>
      <w:r w:rsidRPr="009A4CE1">
        <w:t>События SAX не сохраняются. Если приложению нужна структура данных, которая моделирует XML-документ,</w:t>
      </w:r>
      <w:r w:rsidR="00EB2203">
        <w:t xml:space="preserve"> этот код необходимо написать самостоятельно</w:t>
      </w:r>
      <w:r w:rsidRPr="009A4CE1">
        <w:t xml:space="preserve">. </w:t>
      </w:r>
      <w:r w:rsidR="00EB2203">
        <w:t xml:space="preserve">Т.е. если данные не были где-либо сохранены, то они теряются и для повторного обращения к ним необходимо снова парсить весь </w:t>
      </w:r>
      <w:r w:rsidR="00EB2203">
        <w:rPr>
          <w:lang w:val="en-US"/>
        </w:rPr>
        <w:t>XML</w:t>
      </w:r>
      <w:r w:rsidR="00EB2203" w:rsidRPr="00EB2203">
        <w:t>-</w:t>
      </w:r>
      <w:r w:rsidR="00EB2203">
        <w:t>документ</w:t>
      </w:r>
      <w:r w:rsidRPr="009A4CE1">
        <w:t xml:space="preserve">. </w:t>
      </w:r>
    </w:p>
    <w:p w:rsidR="00CD0FC8" w:rsidRPr="009A4CE1" w:rsidRDefault="00CD0FC8" w:rsidP="003F3661">
      <w:pPr>
        <w:numPr>
          <w:ilvl w:val="0"/>
          <w:numId w:val="6"/>
        </w:numPr>
        <w:spacing w:line="360" w:lineRule="auto"/>
        <w:ind w:left="714" w:hanging="357"/>
        <w:jc w:val="both"/>
      </w:pPr>
      <w:r w:rsidRPr="009A4CE1">
        <w:t>SAX не управляетс</w:t>
      </w:r>
      <w:r w:rsidR="00917849">
        <w:t>я централизованной организацией, например</w:t>
      </w:r>
      <w:r w:rsidRPr="009A4CE1">
        <w:t xml:space="preserve">, такой как W3C. </w:t>
      </w:r>
    </w:p>
    <w:p w:rsidR="00CD0FC8" w:rsidRPr="00B82F0A" w:rsidRDefault="00CD0FC8" w:rsidP="004817A9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bookmarkStart w:id="4" w:name="2_1"/>
      <w:bookmarkEnd w:id="3"/>
      <w:r w:rsidRPr="00B82F0A">
        <w:rPr>
          <w:rFonts w:ascii="Times New Roman" w:hAnsi="Times New Roman" w:cs="Times New Roman"/>
          <w:sz w:val="24"/>
          <w:szCs w:val="24"/>
        </w:rPr>
        <w:t>Как работает обработка в SAX</w:t>
      </w:r>
    </w:p>
    <w:p w:rsidR="00CD0FC8" w:rsidRPr="003859BF" w:rsidRDefault="00CD0FC8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>SAX анализи</w:t>
      </w:r>
      <w:r w:rsidR="00814D6F" w:rsidRPr="004817A9">
        <w:t>рует поток XML и проходит через него</w:t>
      </w:r>
      <w:r w:rsidRPr="004817A9">
        <w:t>. Рассмотрим</w:t>
      </w:r>
      <w:r w:rsidRPr="003859BF">
        <w:t xml:space="preserve"> </w:t>
      </w:r>
      <w:r w:rsidRPr="004817A9">
        <w:t>следующий</w:t>
      </w:r>
      <w:r w:rsidRPr="003859BF">
        <w:t xml:space="preserve"> </w:t>
      </w:r>
      <w:r w:rsidRPr="004817A9">
        <w:rPr>
          <w:lang w:val="en-US"/>
        </w:rPr>
        <w:t>XML</w:t>
      </w:r>
      <w:r w:rsidRPr="003859BF">
        <w:t>-</w:t>
      </w:r>
      <w:r w:rsidRPr="004817A9">
        <w:t>код</w:t>
      </w:r>
      <w:r w:rsidRPr="003859BF">
        <w:t xml:space="preserve">: </w:t>
      </w:r>
    </w:p>
    <w:p w:rsidR="00CD0FC8" w:rsidRPr="003859BF" w:rsidRDefault="00CD0FC8" w:rsidP="00CD0FC8">
      <w:pPr>
        <w:pStyle w:val="HTML0"/>
        <w:rPr>
          <w:rFonts w:ascii="Consolas" w:hAnsi="Consolas" w:cs="Consolas"/>
        </w:rPr>
      </w:pPr>
      <w:r w:rsidRPr="003859BF">
        <w:rPr>
          <w:rFonts w:ascii="Consolas" w:hAnsi="Consolas" w:cs="Consolas"/>
        </w:rPr>
        <w:t>&lt;?</w:t>
      </w:r>
      <w:r w:rsidRPr="00523904">
        <w:rPr>
          <w:rFonts w:ascii="Consolas" w:hAnsi="Consolas" w:cs="Consolas"/>
          <w:lang w:val="en-US"/>
        </w:rPr>
        <w:t>xml</w:t>
      </w:r>
      <w:r w:rsidRPr="003859BF">
        <w:rPr>
          <w:rFonts w:ascii="Consolas" w:hAnsi="Consolas" w:cs="Consolas"/>
        </w:rPr>
        <w:t xml:space="preserve"> </w:t>
      </w:r>
      <w:r w:rsidRPr="00523904">
        <w:rPr>
          <w:rFonts w:ascii="Consolas" w:hAnsi="Consolas" w:cs="Consolas"/>
          <w:lang w:val="en-US"/>
        </w:rPr>
        <w:t>version</w:t>
      </w:r>
      <w:r w:rsidRPr="003859BF">
        <w:rPr>
          <w:rFonts w:ascii="Consolas" w:hAnsi="Consolas" w:cs="Consolas"/>
        </w:rPr>
        <w:t>="1.0"?&gt;</w:t>
      </w:r>
    </w:p>
    <w:p w:rsidR="00CD0FC8" w:rsidRPr="00523904" w:rsidRDefault="00CD0FC8" w:rsidP="00CD0FC8">
      <w:pPr>
        <w:pStyle w:val="HTML0"/>
        <w:rPr>
          <w:rFonts w:ascii="Consolas" w:hAnsi="Consolas" w:cs="Consolas"/>
          <w:lang w:val="en-US"/>
        </w:rPr>
      </w:pPr>
      <w:r w:rsidRPr="00523904">
        <w:rPr>
          <w:rFonts w:ascii="Consolas" w:hAnsi="Consolas" w:cs="Consolas"/>
          <w:lang w:val="en-US"/>
        </w:rPr>
        <w:t>&lt;</w:t>
      </w:r>
      <w:r w:rsidR="00814D6F" w:rsidRPr="00523904">
        <w:rPr>
          <w:rFonts w:ascii="Consolas" w:hAnsi="Consolas" w:cs="Consolas"/>
          <w:lang w:val="en-US"/>
        </w:rPr>
        <w:t>Root</w:t>
      </w:r>
      <w:r w:rsidRPr="00523904">
        <w:rPr>
          <w:rFonts w:ascii="Consolas" w:hAnsi="Consolas" w:cs="Consolas"/>
          <w:lang w:val="en-US"/>
        </w:rPr>
        <w:t>&gt;</w:t>
      </w:r>
    </w:p>
    <w:p w:rsidR="00CD0FC8" w:rsidRPr="00523904" w:rsidRDefault="00CD0FC8" w:rsidP="00CD0FC8">
      <w:pPr>
        <w:pStyle w:val="HTML0"/>
        <w:rPr>
          <w:rFonts w:ascii="Consolas" w:hAnsi="Consolas" w:cs="Consolas"/>
          <w:lang w:val="en-US"/>
        </w:rPr>
      </w:pPr>
      <w:r w:rsidRPr="00523904">
        <w:rPr>
          <w:rFonts w:ascii="Consolas" w:hAnsi="Consolas" w:cs="Consolas"/>
          <w:lang w:val="en-US"/>
        </w:rPr>
        <w:t xml:space="preserve"> &lt;</w:t>
      </w:r>
      <w:r w:rsidR="00814D6F" w:rsidRPr="00523904">
        <w:rPr>
          <w:rFonts w:ascii="Consolas" w:hAnsi="Consolas" w:cs="Consolas"/>
          <w:lang w:val="en-US"/>
        </w:rPr>
        <w:t>tag1</w:t>
      </w:r>
      <w:r w:rsidRPr="00523904">
        <w:rPr>
          <w:rFonts w:ascii="Consolas" w:hAnsi="Consolas" w:cs="Consolas"/>
          <w:lang w:val="en-US"/>
        </w:rPr>
        <w:t>&gt;</w:t>
      </w:r>
      <w:r w:rsidR="00814D6F" w:rsidRPr="00523904">
        <w:rPr>
          <w:rFonts w:ascii="Consolas" w:hAnsi="Consolas" w:cs="Consolas"/>
        </w:rPr>
        <w:t>Текст</w:t>
      </w:r>
      <w:r w:rsidR="00814D6F" w:rsidRPr="00523904">
        <w:rPr>
          <w:rFonts w:ascii="Consolas" w:hAnsi="Consolas" w:cs="Consolas"/>
          <w:lang w:val="en-US"/>
        </w:rPr>
        <w:t>1</w:t>
      </w:r>
      <w:r w:rsidRPr="00523904">
        <w:rPr>
          <w:rFonts w:ascii="Consolas" w:hAnsi="Consolas" w:cs="Consolas"/>
          <w:lang w:val="en-US"/>
        </w:rPr>
        <w:t>&lt;/</w:t>
      </w:r>
      <w:r w:rsidR="00814D6F" w:rsidRPr="00523904">
        <w:rPr>
          <w:rFonts w:ascii="Consolas" w:hAnsi="Consolas" w:cs="Consolas"/>
          <w:lang w:val="en-US"/>
        </w:rPr>
        <w:t>tag1</w:t>
      </w:r>
      <w:r w:rsidRPr="00523904">
        <w:rPr>
          <w:rFonts w:ascii="Consolas" w:hAnsi="Consolas" w:cs="Consolas"/>
          <w:lang w:val="en-US"/>
        </w:rPr>
        <w:t>&gt;</w:t>
      </w:r>
    </w:p>
    <w:p w:rsidR="00CD0FC8" w:rsidRPr="00523904" w:rsidRDefault="00CD0FC8" w:rsidP="00CD0FC8">
      <w:pPr>
        <w:pStyle w:val="HTML0"/>
        <w:rPr>
          <w:rFonts w:ascii="Consolas" w:hAnsi="Consolas" w:cs="Consolas"/>
          <w:lang w:val="en-US"/>
        </w:rPr>
      </w:pPr>
      <w:r w:rsidRPr="00523904">
        <w:rPr>
          <w:rFonts w:ascii="Consolas" w:hAnsi="Consolas" w:cs="Consolas"/>
          <w:lang w:val="en-US"/>
        </w:rPr>
        <w:t xml:space="preserve"> &lt;</w:t>
      </w:r>
      <w:r w:rsidR="00814D6F" w:rsidRPr="00523904">
        <w:rPr>
          <w:rFonts w:ascii="Consolas" w:hAnsi="Consolas" w:cs="Consolas"/>
          <w:lang w:val="en-US"/>
        </w:rPr>
        <w:t>tag2</w:t>
      </w:r>
      <w:r w:rsidRPr="00523904">
        <w:rPr>
          <w:rFonts w:ascii="Consolas" w:hAnsi="Consolas" w:cs="Consolas"/>
          <w:lang w:val="en-US"/>
        </w:rPr>
        <w:t>&gt;</w:t>
      </w:r>
      <w:r w:rsidR="00814D6F" w:rsidRPr="00523904">
        <w:rPr>
          <w:rFonts w:ascii="Consolas" w:hAnsi="Consolas" w:cs="Consolas"/>
          <w:lang w:val="en-US"/>
        </w:rPr>
        <w:t>Text2</w:t>
      </w:r>
      <w:r w:rsidRPr="00523904">
        <w:rPr>
          <w:rFonts w:ascii="Consolas" w:hAnsi="Consolas" w:cs="Consolas"/>
          <w:lang w:val="en-US"/>
        </w:rPr>
        <w:t>&lt;/</w:t>
      </w:r>
      <w:r w:rsidR="00814D6F" w:rsidRPr="00523904">
        <w:rPr>
          <w:rFonts w:ascii="Consolas" w:hAnsi="Consolas" w:cs="Consolas"/>
          <w:lang w:val="en-US"/>
        </w:rPr>
        <w:t>tag2</w:t>
      </w:r>
      <w:r w:rsidRPr="00523904">
        <w:rPr>
          <w:rFonts w:ascii="Consolas" w:hAnsi="Consolas" w:cs="Consolas"/>
          <w:lang w:val="en-US"/>
        </w:rPr>
        <w:t>&gt;</w:t>
      </w:r>
    </w:p>
    <w:p w:rsidR="00CD0FC8" w:rsidRPr="003859BF" w:rsidRDefault="00CD0FC8" w:rsidP="00523904">
      <w:pPr>
        <w:pStyle w:val="HTML0"/>
        <w:spacing w:line="360" w:lineRule="auto"/>
        <w:rPr>
          <w:rFonts w:ascii="Consolas" w:hAnsi="Consolas" w:cs="Consolas"/>
        </w:rPr>
      </w:pPr>
      <w:r w:rsidRPr="003859BF">
        <w:rPr>
          <w:rFonts w:ascii="Consolas" w:hAnsi="Consolas" w:cs="Consolas"/>
        </w:rPr>
        <w:t>&lt;/</w:t>
      </w:r>
      <w:r w:rsidR="00814D6F" w:rsidRPr="00523904">
        <w:rPr>
          <w:rFonts w:ascii="Consolas" w:hAnsi="Consolas" w:cs="Consolas"/>
          <w:lang w:val="en-US"/>
        </w:rPr>
        <w:t>Root</w:t>
      </w:r>
      <w:r w:rsidRPr="003859BF">
        <w:rPr>
          <w:rFonts w:ascii="Consolas" w:hAnsi="Consolas" w:cs="Consolas"/>
        </w:rPr>
        <w:t>&gt;</w:t>
      </w:r>
    </w:p>
    <w:p w:rsidR="00CD0FC8" w:rsidRPr="004817A9" w:rsidRDefault="00CD0FC8" w:rsidP="004B182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Процессор SAX, анализирующий этот код, будет генерировать, как правило, следующие события: </w:t>
      </w:r>
    </w:p>
    <w:p w:rsidR="00CD0FC8" w:rsidRPr="00515BDC" w:rsidRDefault="00CD0FC8" w:rsidP="00CD0FC8">
      <w:pPr>
        <w:pStyle w:val="HTML0"/>
        <w:rPr>
          <w:color w:val="FF0000"/>
        </w:rPr>
      </w:pPr>
      <w:r w:rsidRPr="00515BDC">
        <w:rPr>
          <w:color w:val="FF0000"/>
        </w:rPr>
        <w:t>Начало документа</w:t>
      </w:r>
    </w:p>
    <w:p w:rsidR="00CD0FC8" w:rsidRPr="00515BDC" w:rsidRDefault="00CD0FC8" w:rsidP="00CD0FC8">
      <w:pPr>
        <w:pStyle w:val="HTML0"/>
        <w:rPr>
          <w:color w:val="00B050"/>
        </w:rPr>
      </w:pPr>
      <w:r w:rsidRPr="00515BDC">
        <w:rPr>
          <w:color w:val="00B050"/>
        </w:rPr>
        <w:t>Начало элемента (</w:t>
      </w:r>
      <w:r w:rsidR="00814D6F" w:rsidRPr="00515BDC">
        <w:rPr>
          <w:color w:val="00B050"/>
          <w:lang w:val="en-US"/>
        </w:rPr>
        <w:t>Root</w:t>
      </w:r>
      <w:r w:rsidRPr="00515BDC">
        <w:rPr>
          <w:color w:val="00B050"/>
        </w:rPr>
        <w:t>)</w:t>
      </w:r>
    </w:p>
    <w:p w:rsidR="007250B9" w:rsidRDefault="007250B9" w:rsidP="007250B9">
      <w:pPr>
        <w:pStyle w:val="HTML0"/>
        <w:ind w:left="708"/>
      </w:pPr>
      <w:r>
        <w:t>Символы (пропуск)</w:t>
      </w:r>
    </w:p>
    <w:p w:rsidR="00CD0FC8" w:rsidRPr="00515BDC" w:rsidRDefault="00CD0FC8" w:rsidP="00814D6F">
      <w:pPr>
        <w:pStyle w:val="HTML0"/>
        <w:ind w:left="708"/>
        <w:rPr>
          <w:color w:val="0070C0"/>
        </w:rPr>
      </w:pPr>
      <w:r w:rsidRPr="00515BDC">
        <w:rPr>
          <w:color w:val="0070C0"/>
        </w:rPr>
        <w:t>Начало элемента (</w:t>
      </w:r>
      <w:r w:rsidR="00814D6F" w:rsidRPr="00515BDC">
        <w:rPr>
          <w:color w:val="0070C0"/>
          <w:lang w:val="en-US"/>
        </w:rPr>
        <w:t>tag</w:t>
      </w:r>
      <w:r w:rsidR="00814D6F" w:rsidRPr="00515BDC">
        <w:rPr>
          <w:color w:val="0070C0"/>
        </w:rPr>
        <w:t>1</w:t>
      </w:r>
      <w:r w:rsidRPr="00515BDC">
        <w:rPr>
          <w:color w:val="0070C0"/>
        </w:rPr>
        <w:t>)</w:t>
      </w:r>
    </w:p>
    <w:p w:rsidR="00CD0FC8" w:rsidRDefault="00915E71" w:rsidP="00915E71">
      <w:pPr>
        <w:pStyle w:val="HTML0"/>
      </w:pPr>
      <w:r>
        <w:tab/>
      </w:r>
      <w:r>
        <w:tab/>
      </w:r>
      <w:r w:rsidR="00CD0FC8">
        <w:t>Символы (</w:t>
      </w:r>
      <w:r w:rsidR="00814D6F">
        <w:t>Текст</w:t>
      </w:r>
      <w:r w:rsidR="00814D6F" w:rsidRPr="00814D6F">
        <w:t>1</w:t>
      </w:r>
      <w:r w:rsidR="00CD0FC8">
        <w:t>)</w:t>
      </w:r>
    </w:p>
    <w:p w:rsidR="00CD0FC8" w:rsidRPr="00515BDC" w:rsidRDefault="00CD0FC8" w:rsidP="00814D6F">
      <w:pPr>
        <w:pStyle w:val="HTML0"/>
        <w:ind w:left="708"/>
        <w:rPr>
          <w:color w:val="0070C0"/>
        </w:rPr>
      </w:pPr>
      <w:r w:rsidRPr="00515BDC">
        <w:rPr>
          <w:color w:val="0070C0"/>
        </w:rPr>
        <w:t>Конец элемента (</w:t>
      </w:r>
      <w:r w:rsidR="00814D6F" w:rsidRPr="00515BDC">
        <w:rPr>
          <w:color w:val="0070C0"/>
          <w:lang w:val="en-US"/>
        </w:rPr>
        <w:t>tag</w:t>
      </w:r>
      <w:r w:rsidR="00814D6F" w:rsidRPr="00515BDC">
        <w:rPr>
          <w:color w:val="0070C0"/>
        </w:rPr>
        <w:t>1</w:t>
      </w:r>
      <w:r w:rsidRPr="00515BDC">
        <w:rPr>
          <w:color w:val="0070C0"/>
        </w:rPr>
        <w:t>)</w:t>
      </w:r>
    </w:p>
    <w:p w:rsidR="00CD0FC8" w:rsidRDefault="00CD0FC8" w:rsidP="00814D6F">
      <w:pPr>
        <w:pStyle w:val="HTML0"/>
        <w:ind w:left="708"/>
      </w:pPr>
      <w:r>
        <w:t>Символы (пропуск)</w:t>
      </w:r>
    </w:p>
    <w:p w:rsidR="00CD0FC8" w:rsidRPr="003F3661" w:rsidRDefault="00CD0FC8" w:rsidP="00814D6F">
      <w:pPr>
        <w:pStyle w:val="HTML0"/>
        <w:ind w:left="708"/>
        <w:rPr>
          <w:color w:val="E36C0A"/>
        </w:rPr>
      </w:pPr>
      <w:r w:rsidRPr="003F3661">
        <w:rPr>
          <w:color w:val="E36C0A"/>
        </w:rPr>
        <w:t>Начало элемента (</w:t>
      </w:r>
      <w:r w:rsidR="00814D6F" w:rsidRPr="003F3661">
        <w:rPr>
          <w:color w:val="E36C0A"/>
          <w:lang w:val="en-US"/>
        </w:rPr>
        <w:t>tag</w:t>
      </w:r>
      <w:r w:rsidR="00814D6F" w:rsidRPr="003F3661">
        <w:rPr>
          <w:color w:val="E36C0A"/>
        </w:rPr>
        <w:t>2</w:t>
      </w:r>
      <w:r w:rsidRPr="003F3661">
        <w:rPr>
          <w:color w:val="E36C0A"/>
        </w:rPr>
        <w:t>)</w:t>
      </w:r>
    </w:p>
    <w:p w:rsidR="00CD0FC8" w:rsidRDefault="00915E71" w:rsidP="00915E71">
      <w:pPr>
        <w:pStyle w:val="HTML0"/>
      </w:pPr>
      <w:r>
        <w:tab/>
      </w:r>
      <w:r>
        <w:tab/>
      </w:r>
      <w:r w:rsidR="00CD0FC8">
        <w:t>Символы (</w:t>
      </w:r>
      <w:r w:rsidR="00814D6F">
        <w:rPr>
          <w:lang w:val="en-US"/>
        </w:rPr>
        <w:t>Text</w:t>
      </w:r>
      <w:r w:rsidR="00814D6F" w:rsidRPr="00814D6F">
        <w:t>2</w:t>
      </w:r>
      <w:r w:rsidR="00CD0FC8">
        <w:t>)</w:t>
      </w:r>
    </w:p>
    <w:p w:rsidR="00CD0FC8" w:rsidRPr="003F3661" w:rsidRDefault="00CD0FC8" w:rsidP="00814D6F">
      <w:pPr>
        <w:pStyle w:val="HTML0"/>
        <w:ind w:left="708"/>
        <w:rPr>
          <w:color w:val="E36C0A"/>
        </w:rPr>
      </w:pPr>
      <w:r w:rsidRPr="003F3661">
        <w:rPr>
          <w:color w:val="E36C0A"/>
        </w:rPr>
        <w:t>Конец элемента (</w:t>
      </w:r>
      <w:r w:rsidR="00814D6F" w:rsidRPr="003F3661">
        <w:rPr>
          <w:color w:val="E36C0A"/>
          <w:lang w:val="en-US"/>
        </w:rPr>
        <w:t>tag</w:t>
      </w:r>
      <w:r w:rsidR="00814D6F" w:rsidRPr="003F3661">
        <w:rPr>
          <w:color w:val="E36C0A"/>
        </w:rPr>
        <w:t>2</w:t>
      </w:r>
      <w:r w:rsidRPr="003F3661">
        <w:rPr>
          <w:color w:val="E36C0A"/>
        </w:rPr>
        <w:t>)</w:t>
      </w:r>
    </w:p>
    <w:p w:rsidR="00CD0FC8" w:rsidRDefault="00CD0FC8" w:rsidP="00814D6F">
      <w:pPr>
        <w:pStyle w:val="HTML0"/>
        <w:ind w:left="708"/>
      </w:pPr>
      <w:r>
        <w:t>Символы (пропуск)</w:t>
      </w:r>
    </w:p>
    <w:p w:rsidR="00CD0FC8" w:rsidRPr="003859BF" w:rsidRDefault="00CD0FC8" w:rsidP="00CD0FC8">
      <w:pPr>
        <w:pStyle w:val="HTML0"/>
        <w:rPr>
          <w:color w:val="00B050"/>
        </w:rPr>
      </w:pPr>
      <w:r w:rsidRPr="00515BDC">
        <w:rPr>
          <w:color w:val="00B050"/>
        </w:rPr>
        <w:t>Конец элемента (</w:t>
      </w:r>
      <w:r w:rsidR="00814D6F" w:rsidRPr="00515BDC">
        <w:rPr>
          <w:color w:val="00B050"/>
          <w:lang w:val="en-US"/>
        </w:rPr>
        <w:t>Root</w:t>
      </w:r>
      <w:r w:rsidRPr="00515BDC">
        <w:rPr>
          <w:color w:val="00B050"/>
        </w:rPr>
        <w:t>)</w:t>
      </w:r>
    </w:p>
    <w:p w:rsidR="00BC3C02" w:rsidRPr="00515BDC" w:rsidRDefault="00BC3C02" w:rsidP="00BC3C02">
      <w:pPr>
        <w:pStyle w:val="HTML0"/>
        <w:rPr>
          <w:color w:val="FF0000"/>
        </w:rPr>
      </w:pPr>
      <w:r w:rsidRPr="00515BDC">
        <w:rPr>
          <w:color w:val="FF0000"/>
        </w:rPr>
        <w:t>Конец документа</w:t>
      </w:r>
    </w:p>
    <w:p w:rsidR="00BC3C02" w:rsidRPr="00B82F0A" w:rsidRDefault="00BC3C02" w:rsidP="00CD0FC8">
      <w:pPr>
        <w:pStyle w:val="HTML0"/>
      </w:pPr>
    </w:p>
    <w:p w:rsidR="00CD0FC8" w:rsidRPr="004817A9" w:rsidRDefault="00CD0FC8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SAX API дает возможность разработчику </w:t>
      </w:r>
      <w:r w:rsidR="000F1958" w:rsidRPr="004817A9">
        <w:t xml:space="preserve">поймать </w:t>
      </w:r>
      <w:r w:rsidRPr="004817A9">
        <w:t xml:space="preserve">эти события и работать по ним. </w:t>
      </w:r>
    </w:p>
    <w:p w:rsidR="00CD0FC8" w:rsidRPr="004817A9" w:rsidRDefault="00CD0FC8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Обработка в SAX включает в себя следующие шаги: </w:t>
      </w:r>
    </w:p>
    <w:p w:rsidR="00CD0FC8" w:rsidRPr="00BD0491" w:rsidRDefault="00CD0FC8" w:rsidP="003F3661">
      <w:pPr>
        <w:numPr>
          <w:ilvl w:val="0"/>
          <w:numId w:val="3"/>
        </w:numPr>
        <w:spacing w:line="360" w:lineRule="auto"/>
        <w:ind w:left="714" w:hanging="357"/>
      </w:pPr>
      <w:r w:rsidRPr="00BD0491">
        <w:lastRenderedPageBreak/>
        <w:t xml:space="preserve">Создание обработчика событий. </w:t>
      </w:r>
    </w:p>
    <w:p w:rsidR="00CD0FC8" w:rsidRPr="00BD0491" w:rsidRDefault="00CD0FC8" w:rsidP="003F3661">
      <w:pPr>
        <w:numPr>
          <w:ilvl w:val="0"/>
          <w:numId w:val="3"/>
        </w:numPr>
        <w:spacing w:line="360" w:lineRule="auto"/>
        <w:ind w:left="714" w:hanging="357"/>
      </w:pPr>
      <w:r w:rsidRPr="00BD0491">
        <w:t xml:space="preserve">Создание парсера SAX. </w:t>
      </w:r>
    </w:p>
    <w:p w:rsidR="00CD0FC8" w:rsidRPr="00BD0491" w:rsidRDefault="00CD0FC8" w:rsidP="003F3661">
      <w:pPr>
        <w:numPr>
          <w:ilvl w:val="0"/>
          <w:numId w:val="3"/>
        </w:numPr>
        <w:spacing w:line="360" w:lineRule="auto"/>
        <w:ind w:left="714" w:hanging="357"/>
      </w:pPr>
      <w:r w:rsidRPr="00BD0491">
        <w:t xml:space="preserve">Назначение обработчика событий для парсера. </w:t>
      </w:r>
    </w:p>
    <w:p w:rsidR="00CD0FC8" w:rsidRPr="00BD0491" w:rsidRDefault="00CD0FC8" w:rsidP="003F3661">
      <w:pPr>
        <w:numPr>
          <w:ilvl w:val="0"/>
          <w:numId w:val="3"/>
        </w:numPr>
        <w:spacing w:line="360" w:lineRule="auto"/>
        <w:ind w:left="714" w:hanging="357"/>
      </w:pPr>
      <w:r w:rsidRPr="00BD0491">
        <w:t xml:space="preserve">Разбор документа с посылкой каждого события в обработчик. </w:t>
      </w:r>
    </w:p>
    <w:bookmarkEnd w:id="4"/>
    <w:p w:rsidR="00DA724B" w:rsidRPr="00E37C73" w:rsidRDefault="00DA724B" w:rsidP="004817A9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Чтение документа при помощи</w:t>
      </w:r>
      <w:r w:rsidRPr="00B82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SAX</w:t>
      </w:r>
    </w:p>
    <w:p w:rsidR="00DA724B" w:rsidRPr="004817A9" w:rsidRDefault="00E37C73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 xml:space="preserve">Чтение документа </w:t>
      </w:r>
      <w:r w:rsidRPr="004817A9">
        <w:rPr>
          <w:lang w:val="en-US"/>
        </w:rPr>
        <w:t>XML</w:t>
      </w:r>
      <w:r w:rsidRPr="004817A9">
        <w:t xml:space="preserve"> сводится к переопределению методов, соответствующих событиям, рассмотренным в предыдущем разделе.</w:t>
      </w:r>
      <w:r w:rsidR="00D31876" w:rsidRPr="004817A9">
        <w:t xml:space="preserve"> Для этого используются классы пакета пакет </w:t>
      </w:r>
      <w:r w:rsidR="00D31876" w:rsidRPr="004817A9">
        <w:rPr>
          <w:lang w:val="en-US"/>
        </w:rPr>
        <w:t>javax</w:t>
      </w:r>
      <w:r w:rsidR="00D31876" w:rsidRPr="004817A9">
        <w:t>.</w:t>
      </w:r>
      <w:r w:rsidR="00D31876" w:rsidRPr="004817A9">
        <w:rPr>
          <w:lang w:val="en-US"/>
        </w:rPr>
        <w:t>xml</w:t>
      </w:r>
      <w:r w:rsidR="00D31876" w:rsidRPr="004817A9">
        <w:t>.</w:t>
      </w:r>
      <w:r w:rsidR="00D31876" w:rsidRPr="004817A9">
        <w:rPr>
          <w:lang w:val="en-US"/>
        </w:rPr>
        <w:t>parsers</w:t>
      </w:r>
      <w:r w:rsidR="00D31876" w:rsidRPr="004817A9">
        <w:t xml:space="preserve">, такие как SAXParserFactory (позволяет получить парсер </w:t>
      </w:r>
      <w:r w:rsidR="00D31876" w:rsidRPr="004817A9">
        <w:rPr>
          <w:lang w:val="en-US"/>
        </w:rPr>
        <w:t>SAX</w:t>
      </w:r>
      <w:r w:rsidR="00D31876" w:rsidRPr="004817A9">
        <w:t xml:space="preserve">) и  SAXParser (разбирает </w:t>
      </w:r>
      <w:r w:rsidR="00D31876" w:rsidRPr="004817A9">
        <w:rPr>
          <w:lang w:val="en-US"/>
        </w:rPr>
        <w:t>XML</w:t>
      </w:r>
      <w:r w:rsidR="00D31876" w:rsidRPr="004817A9">
        <w:t>-документ и генерирует события).</w:t>
      </w:r>
    </w:p>
    <w:p w:rsidR="00D31876" w:rsidRPr="004817A9" w:rsidRDefault="00D31876" w:rsidP="004817A9">
      <w:pPr>
        <w:pStyle w:val="a3"/>
        <w:spacing w:before="0" w:beforeAutospacing="0" w:after="0" w:afterAutospacing="0" w:line="360" w:lineRule="auto"/>
        <w:ind w:firstLine="397"/>
        <w:jc w:val="both"/>
      </w:pPr>
      <w:r w:rsidRPr="004817A9">
        <w:t>Для непосредственной обработки данных используется пакет org.xml.sax и такие его классы как:</w:t>
      </w:r>
    </w:p>
    <w:p w:rsidR="00D31876" w:rsidRDefault="00D31876" w:rsidP="003F366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hanging="357"/>
        <w:jc w:val="both"/>
      </w:pPr>
      <w:r>
        <w:rPr>
          <w:lang w:val="en-US"/>
        </w:rPr>
        <w:t>helpers</w:t>
      </w:r>
      <w:r w:rsidRPr="00D31876">
        <w:t>.</w:t>
      </w:r>
      <w:r>
        <w:rPr>
          <w:lang w:val="en-US"/>
        </w:rPr>
        <w:t>DefaultHandler</w:t>
      </w:r>
      <w:r>
        <w:t xml:space="preserve"> – класс, содержащий методы, соответствующие событиям </w:t>
      </w:r>
      <w:r>
        <w:rPr>
          <w:lang w:val="en-US"/>
        </w:rPr>
        <w:t>SAX</w:t>
      </w:r>
      <w:r>
        <w:t>,</w:t>
      </w:r>
      <w:r w:rsidRPr="00D31876">
        <w:t xml:space="preserve"> </w:t>
      </w:r>
      <w:r>
        <w:t>которые необходимо переопределить.</w:t>
      </w:r>
    </w:p>
    <w:p w:rsidR="00D31876" w:rsidRPr="00D31876" w:rsidRDefault="00D31876" w:rsidP="003F366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hanging="357"/>
        <w:jc w:val="both"/>
      </w:pPr>
      <w:r w:rsidRPr="00D31876">
        <w:rPr>
          <w:lang w:val="en-US"/>
        </w:rPr>
        <w:t>Attributes</w:t>
      </w:r>
      <w:r>
        <w:t xml:space="preserve"> – позволяет работать с атрибутами при наступлении события начала элемента.</w:t>
      </w:r>
    </w:p>
    <w:p w:rsidR="00D31876" w:rsidRPr="00D31876" w:rsidRDefault="00D31876" w:rsidP="003F366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hanging="357"/>
        <w:jc w:val="both"/>
      </w:pPr>
      <w:r w:rsidRPr="00D31876">
        <w:rPr>
          <w:lang w:val="en-US"/>
        </w:rPr>
        <w:t>SAXException</w:t>
      </w:r>
      <w:r>
        <w:t xml:space="preserve"> – генерируемое исключение в случае невозможности разобрать </w:t>
      </w:r>
      <w:r>
        <w:rPr>
          <w:lang w:val="en-US"/>
        </w:rPr>
        <w:t>XML</w:t>
      </w:r>
      <w:r w:rsidRPr="00F95BCD">
        <w:t>-</w:t>
      </w:r>
      <w:r>
        <w:t>документ.</w:t>
      </w:r>
    </w:p>
    <w:p w:rsidR="00E37C73" w:rsidRPr="00F95BCD" w:rsidRDefault="00F95BCD" w:rsidP="00427731">
      <w:pPr>
        <w:pStyle w:val="a3"/>
        <w:spacing w:before="0" w:beforeAutospacing="0" w:after="0" w:afterAutospacing="0" w:line="360" w:lineRule="auto"/>
        <w:ind w:firstLine="397"/>
        <w:jc w:val="both"/>
        <w:rPr>
          <w:lang w:val="en-US"/>
        </w:rPr>
      </w:pPr>
      <w:r>
        <w:t>Пример</w:t>
      </w:r>
      <w:r w:rsidRPr="00F95BCD">
        <w:rPr>
          <w:lang w:val="en-US"/>
        </w:rPr>
        <w:t>: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javax.xml.parsers.SAXParser;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javax.xml.parsers.SAXParserFactory;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org.xml.sax.Attributes;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org.xml.sax.SAXException;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org.xml.sax.helpers.DefaultHandler;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SAXReader {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F95BCD" w:rsidRPr="00F95BCD" w:rsidRDefault="007C72E8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C72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="00F95BCD"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="00F95BCD" w:rsidRPr="00F95BCD">
        <w:rPr>
          <w:rFonts w:ascii="Consolas" w:hAnsi="Consolas" w:cs="Consolas"/>
          <w:color w:val="6A3E3E"/>
          <w:sz w:val="20"/>
          <w:szCs w:val="20"/>
          <w:lang w:val="en-US"/>
        </w:rPr>
        <w:t>filepath</w:t>
      </w:r>
      <w:r w:rsidR="00F95BCD"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F95BCD" w:rsidRPr="00F95BCD">
        <w:rPr>
          <w:rFonts w:ascii="Consolas" w:hAnsi="Consolas" w:cs="Consolas"/>
          <w:color w:val="2A00FF"/>
          <w:sz w:val="20"/>
          <w:szCs w:val="20"/>
          <w:lang w:val="en-US"/>
        </w:rPr>
        <w:t>"./bin/languages.xml"</w:t>
      </w:r>
      <w:r w:rsidR="00F95BCD" w:rsidRPr="00F95B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SAXParserFactory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SAXParserFactory.</w:t>
      </w:r>
      <w:r w:rsidRPr="00F95BC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newInstance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SAXParser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saxParser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.newSAXParser();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F95BCD">
        <w:rPr>
          <w:rFonts w:ascii="Consolas" w:hAnsi="Consolas" w:cs="Consolas"/>
          <w:color w:val="3F7F5F"/>
          <w:sz w:val="20"/>
          <w:szCs w:val="20"/>
        </w:rPr>
        <w:t>анонимный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3F7F5F"/>
          <w:sz w:val="20"/>
          <w:szCs w:val="20"/>
        </w:rPr>
        <w:t>класс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r w:rsidRPr="00F95BCD">
        <w:rPr>
          <w:rFonts w:ascii="Consolas" w:hAnsi="Consolas" w:cs="Consolas"/>
          <w:color w:val="3F7F5F"/>
          <w:sz w:val="20"/>
          <w:szCs w:val="20"/>
        </w:rPr>
        <w:t>расширяющий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3F7F5F"/>
          <w:sz w:val="20"/>
          <w:szCs w:val="20"/>
        </w:rPr>
        <w:t>класс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 DefaultHandler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DefaultHandler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handler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DefaultHandler() {                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</w:t>
      </w:r>
      <w:r w:rsidRPr="00F95BCD">
        <w:rPr>
          <w:rFonts w:ascii="Consolas" w:hAnsi="Consolas" w:cs="Consolas"/>
          <w:color w:val="0000C0"/>
          <w:sz w:val="20"/>
          <w:szCs w:val="20"/>
          <w:lang w:val="en-US"/>
        </w:rPr>
        <w:t>tag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BC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F95BCD">
        <w:rPr>
          <w:rFonts w:ascii="Consolas" w:hAnsi="Consolas" w:cs="Consolas"/>
          <w:color w:val="3F7F5F"/>
          <w:sz w:val="20"/>
          <w:szCs w:val="20"/>
        </w:rPr>
        <w:t>Строка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3F7F5F"/>
          <w:sz w:val="20"/>
          <w:szCs w:val="20"/>
        </w:rPr>
        <w:t>для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3F7F5F"/>
          <w:sz w:val="20"/>
          <w:szCs w:val="20"/>
        </w:rPr>
        <w:t>хранения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3F7F5F"/>
          <w:sz w:val="20"/>
          <w:szCs w:val="20"/>
        </w:rPr>
        <w:t>имени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3F7F5F"/>
          <w:sz w:val="20"/>
          <w:szCs w:val="20"/>
        </w:rPr>
        <w:t>текущего</w:t>
      </w:r>
      <w:r w:rsidRPr="00F95BC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3F7F5F"/>
          <w:sz w:val="20"/>
          <w:szCs w:val="20"/>
        </w:rPr>
        <w:t>тега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95BCD">
        <w:rPr>
          <w:rFonts w:ascii="Consolas" w:hAnsi="Consolas" w:cs="Consolas"/>
          <w:color w:val="3F7F5F"/>
          <w:sz w:val="20"/>
          <w:szCs w:val="20"/>
        </w:rPr>
        <w:t>// Метод вызывается когда SAXParser генерирует начало тега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95BC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startElement(String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uri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localName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qName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Attributes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attributes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SAXException {                    </w:t>
      </w:r>
    </w:p>
    <w:p w:rsidR="00D173E9" w:rsidRPr="003859BF" w:rsidRDefault="00F95BCD" w:rsidP="00F95BC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qName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.equalsIgnoreCase(</w:t>
      </w:r>
      <w:r w:rsidRPr="00F95BCD">
        <w:rPr>
          <w:rFonts w:ascii="Consolas" w:hAnsi="Consolas" w:cs="Consolas"/>
          <w:color w:val="2A00FF"/>
          <w:sz w:val="20"/>
          <w:szCs w:val="20"/>
          <w:lang w:val="en-US"/>
        </w:rPr>
        <w:t>"Language"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95BCD" w:rsidRPr="00F95BCD" w:rsidRDefault="00D173E9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73E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="00F95BCD" w:rsidRPr="00F95BC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F95BCD" w:rsidRPr="00F95BC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F95BCD" w:rsidRPr="00F95BC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F95BCD" w:rsidRPr="00F95BCD">
        <w:rPr>
          <w:rFonts w:ascii="Consolas" w:hAnsi="Consolas" w:cs="Consolas"/>
          <w:color w:val="2A00FF"/>
          <w:sz w:val="20"/>
          <w:szCs w:val="20"/>
          <w:lang w:val="en-US"/>
        </w:rPr>
        <w:t>"\n</w:t>
      </w:r>
      <w:r w:rsidR="00F95BCD" w:rsidRPr="00F95BCD">
        <w:rPr>
          <w:rFonts w:ascii="Consolas" w:hAnsi="Consolas" w:cs="Consolas"/>
          <w:color w:val="2A00FF"/>
          <w:sz w:val="20"/>
          <w:szCs w:val="20"/>
        </w:rPr>
        <w:t>Элемент</w:t>
      </w:r>
      <w:r w:rsidR="00F95BCD" w:rsidRPr="00F95BCD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="00F95BCD" w:rsidRPr="00F95BC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="00F95BCD" w:rsidRPr="00F95BCD">
        <w:rPr>
          <w:rFonts w:ascii="Consolas" w:hAnsi="Consolas" w:cs="Consolas"/>
          <w:color w:val="6A3E3E"/>
          <w:sz w:val="20"/>
          <w:szCs w:val="20"/>
          <w:lang w:val="en-US"/>
        </w:rPr>
        <w:t>qName</w:t>
      </w:r>
      <w:r w:rsidR="00F95BCD" w:rsidRPr="00F95B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BCD" w:rsidRPr="003859BF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173E9">
        <w:rPr>
          <w:rFonts w:ascii="Consolas" w:hAnsi="Consolas" w:cs="Consolas"/>
          <w:color w:val="0000C0"/>
          <w:sz w:val="20"/>
          <w:szCs w:val="20"/>
          <w:lang w:val="en-US"/>
        </w:rPr>
        <w:t>tag</w:t>
      </w:r>
      <w:r w:rsidRPr="003859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173E9">
        <w:rPr>
          <w:rFonts w:ascii="Consolas" w:hAnsi="Consolas" w:cs="Consolas"/>
          <w:color w:val="6A3E3E"/>
          <w:sz w:val="20"/>
          <w:szCs w:val="20"/>
          <w:lang w:val="en-US"/>
        </w:rPr>
        <w:t>qName</w:t>
      </w:r>
      <w:r w:rsidRPr="003859BF">
        <w:rPr>
          <w:rFonts w:ascii="Consolas" w:hAnsi="Consolas" w:cs="Consolas"/>
          <w:color w:val="000000"/>
          <w:sz w:val="20"/>
          <w:szCs w:val="20"/>
        </w:rPr>
        <w:t>;</w:t>
      </w:r>
    </w:p>
    <w:p w:rsidR="00F95BCD" w:rsidRPr="003859BF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95BCD" w:rsidRPr="003859BF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95BCD">
        <w:rPr>
          <w:rFonts w:ascii="Consolas" w:hAnsi="Consolas" w:cs="Consolas"/>
          <w:color w:val="3F7F5F"/>
          <w:sz w:val="20"/>
          <w:szCs w:val="20"/>
        </w:rPr>
        <w:t>// Метод вызывается когда SAXParser считывает текст между тегами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95BC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characters(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length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SAXException {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95BCD">
        <w:rPr>
          <w:rFonts w:ascii="Consolas" w:hAnsi="Consolas" w:cs="Consolas"/>
          <w:color w:val="0000C0"/>
          <w:sz w:val="20"/>
          <w:szCs w:val="20"/>
          <w:lang w:val="en-US"/>
        </w:rPr>
        <w:t>tag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.equalsIgnoreCase(</w:t>
      </w:r>
      <w:r w:rsidRPr="00F95BCD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System.</w:t>
      </w:r>
      <w:r w:rsidRPr="00F95BC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95BCD"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length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95BCD">
        <w:rPr>
          <w:rFonts w:ascii="Consolas" w:hAnsi="Consolas" w:cs="Consolas"/>
          <w:color w:val="0000C0"/>
          <w:sz w:val="20"/>
          <w:szCs w:val="20"/>
          <w:lang w:val="en-US"/>
        </w:rPr>
        <w:t>tag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.equalsIgnoreCase(</w:t>
      </w:r>
      <w:r w:rsidRPr="00F95BCD">
        <w:rPr>
          <w:rFonts w:ascii="Consolas" w:hAnsi="Consolas" w:cs="Consolas"/>
          <w:color w:val="2A00FF"/>
          <w:sz w:val="20"/>
          <w:szCs w:val="20"/>
          <w:lang w:val="en-US"/>
        </w:rPr>
        <w:t>"age"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 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95BC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95BCD">
        <w:rPr>
          <w:rFonts w:ascii="Consolas" w:hAnsi="Consolas" w:cs="Consolas"/>
          <w:color w:val="2A00FF"/>
          <w:sz w:val="20"/>
          <w:szCs w:val="20"/>
          <w:lang w:val="en-US"/>
        </w:rPr>
        <w:t>"age: "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length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                   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95BCD">
        <w:rPr>
          <w:rFonts w:ascii="Consolas" w:hAnsi="Consolas" w:cs="Consolas"/>
          <w:color w:val="000000"/>
          <w:sz w:val="20"/>
          <w:szCs w:val="20"/>
        </w:rPr>
        <w:t>}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95BCD">
        <w:rPr>
          <w:rFonts w:ascii="Consolas" w:hAnsi="Consolas" w:cs="Consolas"/>
          <w:color w:val="3F7F5F"/>
          <w:sz w:val="20"/>
          <w:szCs w:val="20"/>
        </w:rPr>
        <w:t>// Метод вызывается когда SAXParser генерирует конец тега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95BC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endElement(String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uri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localName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qName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SAXException {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95BCD">
        <w:rPr>
          <w:rFonts w:ascii="Consolas" w:hAnsi="Consolas" w:cs="Consolas"/>
          <w:color w:val="0000C0"/>
          <w:sz w:val="20"/>
          <w:szCs w:val="20"/>
        </w:rPr>
        <w:t>tag</w:t>
      </w:r>
      <w:r w:rsidRPr="00F95BC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95BCD">
        <w:rPr>
          <w:rFonts w:ascii="Consolas" w:hAnsi="Consolas" w:cs="Consolas"/>
          <w:color w:val="2A00FF"/>
          <w:sz w:val="20"/>
          <w:szCs w:val="20"/>
        </w:rPr>
        <w:t>""</w:t>
      </w:r>
      <w:r w:rsidRPr="00F95BCD">
        <w:rPr>
          <w:rFonts w:ascii="Consolas" w:hAnsi="Consolas" w:cs="Consolas"/>
          <w:color w:val="000000"/>
          <w:sz w:val="20"/>
          <w:szCs w:val="20"/>
        </w:rPr>
        <w:t>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    }                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};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95BCD">
        <w:rPr>
          <w:rFonts w:ascii="Consolas" w:hAnsi="Consolas" w:cs="Consolas"/>
          <w:color w:val="3F7F5F"/>
          <w:sz w:val="20"/>
          <w:szCs w:val="20"/>
        </w:rPr>
        <w:t>// Старт разбора методом parse, которому передается наследник от DefaultHandler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saxParser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.parse(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filepath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handler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F95BCD" w:rsidRPr="00F95BCD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F95B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F95BC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5BCD" w:rsidRPr="003859BF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95B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5775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859BF">
        <w:rPr>
          <w:rFonts w:ascii="Consolas" w:hAnsi="Consolas" w:cs="Consolas"/>
          <w:color w:val="000000"/>
          <w:sz w:val="20"/>
          <w:szCs w:val="20"/>
        </w:rPr>
        <w:t>.</w:t>
      </w:r>
      <w:r w:rsidRPr="0015775C">
        <w:rPr>
          <w:rFonts w:ascii="Consolas" w:hAnsi="Consolas" w:cs="Consolas"/>
          <w:color w:val="000000"/>
          <w:sz w:val="20"/>
          <w:szCs w:val="20"/>
          <w:lang w:val="en-US"/>
        </w:rPr>
        <w:t>printStackTrace</w:t>
      </w:r>
      <w:r w:rsidRPr="003859BF">
        <w:rPr>
          <w:rFonts w:ascii="Consolas" w:hAnsi="Consolas" w:cs="Consolas"/>
          <w:color w:val="000000"/>
          <w:sz w:val="20"/>
          <w:szCs w:val="20"/>
        </w:rPr>
        <w:t>();</w:t>
      </w:r>
    </w:p>
    <w:p w:rsidR="00F95BCD" w:rsidRPr="003859BF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95BCD" w:rsidRPr="003859BF" w:rsidRDefault="00F95BCD" w:rsidP="00F95BC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173E9" w:rsidRPr="003859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859BF">
        <w:rPr>
          <w:rFonts w:ascii="Consolas" w:hAnsi="Consolas" w:cs="Consolas"/>
          <w:color w:val="000000"/>
          <w:sz w:val="20"/>
          <w:szCs w:val="20"/>
        </w:rPr>
        <w:t>}</w:t>
      </w:r>
    </w:p>
    <w:p w:rsidR="00F95BCD" w:rsidRPr="003859BF" w:rsidRDefault="00F95BCD" w:rsidP="00F95BCD">
      <w:pPr>
        <w:pStyle w:val="a3"/>
        <w:spacing w:before="0" w:beforeAutospacing="0" w:after="0" w:afterAutospacing="0" w:line="360" w:lineRule="auto"/>
        <w:ind w:firstLine="397"/>
        <w:jc w:val="both"/>
      </w:pPr>
      <w:r w:rsidRPr="003859BF">
        <w:rPr>
          <w:rFonts w:ascii="Consolas" w:hAnsi="Consolas" w:cs="Consolas"/>
          <w:color w:val="000000"/>
          <w:sz w:val="20"/>
          <w:szCs w:val="20"/>
        </w:rPr>
        <w:t>}</w:t>
      </w:r>
    </w:p>
    <w:p w:rsidR="0015775C" w:rsidRPr="0015775C" w:rsidRDefault="0015775C" w:rsidP="0015775C">
      <w:pPr>
        <w:pStyle w:val="2"/>
        <w:spacing w:after="180"/>
        <w:jc w:val="center"/>
        <w:rPr>
          <w:rFonts w:ascii="Times New Roman" w:hAnsi="Times New Roman" w:cs="Times New Roman"/>
          <w:i w:val="0"/>
        </w:rPr>
      </w:pPr>
      <w:r w:rsidRPr="0015775C">
        <w:rPr>
          <w:rFonts w:ascii="Times New Roman" w:hAnsi="Times New Roman" w:cs="Times New Roman"/>
          <w:i w:val="0"/>
        </w:rPr>
        <w:t>Файлы *.</w:t>
      </w:r>
      <w:r w:rsidRPr="0015775C">
        <w:rPr>
          <w:rFonts w:ascii="Times New Roman" w:hAnsi="Times New Roman" w:cs="Times New Roman"/>
          <w:i w:val="0"/>
          <w:lang w:val="en-US"/>
        </w:rPr>
        <w:t>properties</w:t>
      </w:r>
    </w:p>
    <w:p w:rsidR="0015775C" w:rsidRDefault="0015775C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t>Файлы свойств предназначены для того, чтобы хранить в них какие-то статические данные</w:t>
      </w:r>
      <w:r w:rsidR="003F3661">
        <w:t>,</w:t>
      </w:r>
      <w:r>
        <w:t xml:space="preserve"> необходимые для проекта, например </w:t>
      </w:r>
      <w:r w:rsidR="00900400">
        <w:t>конфигурационные параметры программы</w:t>
      </w:r>
      <w:r>
        <w:t>.</w:t>
      </w:r>
    </w:p>
    <w:p w:rsidR="0015775C" w:rsidRDefault="0015775C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t>Данные в этих файлах представлены в виде «</w:t>
      </w:r>
      <w:r w:rsidRPr="00900400">
        <w:rPr>
          <w:b/>
        </w:rPr>
        <w:t>ключ =</w:t>
      </w:r>
      <w:r w:rsidR="00C527F3" w:rsidRPr="00900400">
        <w:rPr>
          <w:b/>
        </w:rPr>
        <w:t>|:</w:t>
      </w:r>
      <w:r w:rsidRPr="00900400">
        <w:rPr>
          <w:b/>
        </w:rPr>
        <w:t xml:space="preserve"> значение</w:t>
      </w:r>
      <w:r>
        <w:t>», где</w:t>
      </w:r>
    </w:p>
    <w:p w:rsidR="0015775C" w:rsidRDefault="0015775C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t>ключ – это уникальное имя, по которому можно получить доступ к значению, хранимому под этим ключом.</w:t>
      </w:r>
    </w:p>
    <w:p w:rsidR="00E37C73" w:rsidRPr="003859BF" w:rsidRDefault="0015775C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t>значение – это текст, либо число, которое вам необходимо для выполнения определённой логики в программе.</w:t>
      </w:r>
    </w:p>
    <w:p w:rsidR="00C527F3" w:rsidRPr="00C527F3" w:rsidRDefault="00900400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t>Разделителем могут</w:t>
      </w:r>
      <w:r w:rsidR="00C527F3">
        <w:t xml:space="preserve"> выступать знак</w:t>
      </w:r>
      <w:r>
        <w:t>и</w:t>
      </w:r>
      <w:r w:rsidR="00C527F3">
        <w:t xml:space="preserve"> «=» или «</w:t>
      </w:r>
      <w:r w:rsidR="00C527F3" w:rsidRPr="00900400">
        <w:t>:</w:t>
      </w:r>
      <w:r w:rsidR="00C527F3">
        <w:t>»</w:t>
      </w:r>
      <w:r>
        <w:t>.</w:t>
      </w:r>
    </w:p>
    <w:p w:rsidR="00C527F3" w:rsidRDefault="00900400" w:rsidP="00FA7E58">
      <w:pPr>
        <w:pStyle w:val="a3"/>
        <w:spacing w:before="0" w:beforeAutospacing="0" w:after="0" w:afterAutospacing="0" w:line="360" w:lineRule="auto"/>
        <w:ind w:firstLine="397"/>
        <w:jc w:val="both"/>
        <w:rPr>
          <w:lang w:val="en-US"/>
        </w:rPr>
      </w:pPr>
      <w:r>
        <w:t>*</w:t>
      </w:r>
      <w:r w:rsidR="00C527F3">
        <w:t>.properties файлы могут использовать знак решетки (#) или восклицательный знак (!) как первый, не пустой символ в строке для обозначения последующего текста в качестве комментария.</w:t>
      </w:r>
    </w:p>
    <w:p w:rsidR="003859BF" w:rsidRPr="003859BF" w:rsidRDefault="003859BF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lastRenderedPageBreak/>
        <w:t>Для</w:t>
      </w:r>
      <w:r w:rsidRPr="003859BF">
        <w:t xml:space="preserve"> </w:t>
      </w:r>
      <w:r>
        <w:t>чтения</w:t>
      </w:r>
      <w:r w:rsidRPr="003859BF">
        <w:t xml:space="preserve"> </w:t>
      </w:r>
      <w:r>
        <w:t>и</w:t>
      </w:r>
      <w:r w:rsidRPr="003859BF">
        <w:t xml:space="preserve"> </w:t>
      </w:r>
      <w:r>
        <w:t>разбора</w:t>
      </w:r>
      <w:r w:rsidRPr="003859BF">
        <w:t xml:space="preserve"> </w:t>
      </w:r>
      <w:r>
        <w:t>файла</w:t>
      </w:r>
      <w:r w:rsidRPr="003859BF">
        <w:t xml:space="preserve"> *.</w:t>
      </w:r>
      <w:r w:rsidRPr="003859BF">
        <w:rPr>
          <w:lang w:val="en-US"/>
        </w:rPr>
        <w:t>properties</w:t>
      </w:r>
      <w:r w:rsidRPr="003859BF">
        <w:t xml:space="preserve"> </w:t>
      </w:r>
      <w:r>
        <w:t>используется</w:t>
      </w:r>
      <w:r w:rsidRPr="003859BF">
        <w:t xml:space="preserve"> </w:t>
      </w:r>
      <w:r>
        <w:t>объект</w:t>
      </w:r>
      <w:r w:rsidRPr="003859BF">
        <w:t xml:space="preserve"> </w:t>
      </w:r>
      <w:r>
        <w:t>класса</w:t>
      </w:r>
      <w:r w:rsidRPr="003859BF">
        <w:t xml:space="preserve"> </w:t>
      </w:r>
      <w:r w:rsidRPr="003859BF">
        <w:rPr>
          <w:lang w:val="en-US"/>
        </w:rPr>
        <w:t>java</w:t>
      </w:r>
      <w:r w:rsidRPr="003859BF">
        <w:t>.</w:t>
      </w:r>
      <w:r w:rsidRPr="003859BF">
        <w:rPr>
          <w:lang w:val="en-US"/>
        </w:rPr>
        <w:t>util</w:t>
      </w:r>
      <w:r w:rsidRPr="003859BF">
        <w:t>.</w:t>
      </w:r>
      <w:r w:rsidRPr="003859BF">
        <w:rPr>
          <w:lang w:val="en-US"/>
        </w:rPr>
        <w:t>Properties</w:t>
      </w:r>
      <w:r w:rsidRPr="003859BF">
        <w:t xml:space="preserve">. </w:t>
      </w:r>
      <w:r>
        <w:t>Метод</w:t>
      </w:r>
      <w:r w:rsidRPr="003859BF">
        <w:t xml:space="preserve"> </w:t>
      </w:r>
      <w:r>
        <w:rPr>
          <w:lang w:val="en-US"/>
        </w:rPr>
        <w:t>load</w:t>
      </w:r>
      <w:r w:rsidRPr="003859BF">
        <w:t xml:space="preserve">() </w:t>
      </w:r>
      <w:r>
        <w:t>считывает</w:t>
      </w:r>
      <w:r w:rsidRPr="003859BF">
        <w:t xml:space="preserve"> </w:t>
      </w:r>
      <w:r>
        <w:t>файл</w:t>
      </w:r>
      <w:r w:rsidRPr="003859BF">
        <w:t xml:space="preserve">, </w:t>
      </w:r>
      <w:r>
        <w:t>а</w:t>
      </w:r>
      <w:r w:rsidRPr="003859BF">
        <w:t xml:space="preserve"> </w:t>
      </w:r>
      <w:r>
        <w:t>метод</w:t>
      </w:r>
      <w:r w:rsidRPr="003859BF">
        <w:t xml:space="preserve"> </w:t>
      </w:r>
      <w:r>
        <w:rPr>
          <w:lang w:val="en-US"/>
        </w:rPr>
        <w:t>getProperty</w:t>
      </w:r>
      <w:r w:rsidRPr="003859BF">
        <w:t>("</w:t>
      </w:r>
      <w:r>
        <w:t>свойство</w:t>
      </w:r>
      <w:r w:rsidRPr="003859BF">
        <w:t>")</w:t>
      </w:r>
      <w:r>
        <w:t xml:space="preserve"> возвращает значение указанного свойства.</w:t>
      </w:r>
    </w:p>
    <w:p w:rsidR="00266018" w:rsidRDefault="00266018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Пример файла *.properties (сохранён в кодировке </w:t>
      </w:r>
      <w:r>
        <w:rPr>
          <w:lang w:val="en-US"/>
        </w:rPr>
        <w:t>UTF</w:t>
      </w:r>
      <w:r w:rsidRPr="00266018">
        <w:t>-8</w:t>
      </w:r>
      <w:r>
        <w:t>):</w:t>
      </w:r>
    </w:p>
    <w:p w:rsidR="00266018" w:rsidRPr="00FA7E58" w:rsidRDefault="00266018" w:rsidP="00FA7E58">
      <w:pPr>
        <w:pStyle w:val="a3"/>
        <w:spacing w:before="0" w:beforeAutospacing="0" w:after="0" w:afterAutospacing="0"/>
        <w:jc w:val="both"/>
        <w:rPr>
          <w:rFonts w:ascii="Consolas" w:hAnsi="Consolas" w:cs="Consolas"/>
          <w:sz w:val="20"/>
          <w:szCs w:val="20"/>
        </w:rPr>
      </w:pPr>
      <w:r w:rsidRPr="00FA7E58">
        <w:rPr>
          <w:rFonts w:ascii="Consolas" w:hAnsi="Consolas" w:cs="Consolas"/>
          <w:sz w:val="20"/>
          <w:szCs w:val="20"/>
        </w:rPr>
        <w:t>lab : Лабораторная работа №5</w:t>
      </w:r>
    </w:p>
    <w:p w:rsidR="00266018" w:rsidRPr="00FA7E58" w:rsidRDefault="00266018" w:rsidP="00FA7E58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sz w:val="20"/>
          <w:szCs w:val="20"/>
        </w:rPr>
      </w:pPr>
      <w:r w:rsidRPr="00FA7E58">
        <w:rPr>
          <w:rFonts w:ascii="Consolas" w:hAnsi="Consolas" w:cs="Consolas"/>
          <w:sz w:val="20"/>
          <w:szCs w:val="20"/>
        </w:rPr>
        <w:t>fio : Веретенников Олег Владимирович</w:t>
      </w:r>
    </w:p>
    <w:p w:rsidR="00266018" w:rsidRPr="00266018" w:rsidRDefault="00266018" w:rsidP="00FA7E58">
      <w:pPr>
        <w:pStyle w:val="a3"/>
        <w:spacing w:before="0" w:beforeAutospacing="0" w:after="0" w:afterAutospacing="0" w:line="360" w:lineRule="auto"/>
        <w:ind w:firstLine="397"/>
        <w:jc w:val="both"/>
        <w:rPr>
          <w:lang w:val="en-US"/>
        </w:rPr>
      </w:pPr>
      <w:r>
        <w:t>Пример</w:t>
      </w:r>
      <w:r w:rsidRPr="00266018">
        <w:rPr>
          <w:lang w:val="en-US"/>
        </w:rPr>
        <w:t xml:space="preserve"> </w:t>
      </w:r>
      <w:r>
        <w:t>считывания</w:t>
      </w:r>
      <w:r w:rsidRPr="00266018">
        <w:rPr>
          <w:lang w:val="en-US"/>
        </w:rPr>
        <w:t xml:space="preserve"> </w:t>
      </w:r>
      <w:r>
        <w:t>файла</w:t>
      </w:r>
      <w:r w:rsidRPr="00266018">
        <w:rPr>
          <w:lang w:val="en-US"/>
        </w:rPr>
        <w:t xml:space="preserve"> *.properties: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java.util.Properties;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 {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6601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Properties </w:t>
      </w:r>
      <w:r w:rsidRPr="00266018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Properties();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6018">
        <w:rPr>
          <w:rFonts w:ascii="Consolas" w:hAnsi="Consolas" w:cs="Consolas"/>
          <w:color w:val="3F7F5F"/>
          <w:sz w:val="20"/>
          <w:szCs w:val="20"/>
        </w:rPr>
        <w:t>//обращение к файлу и получение данных</w:t>
      </w:r>
    </w:p>
    <w:p w:rsidR="00266018" w:rsidRPr="00266018" w:rsidRDefault="002B1E57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859B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266018"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FileInputStream </w:t>
      </w:r>
      <w:r w:rsidR="00266018" w:rsidRPr="00266018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="00266018"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266018"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266018"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="00266018" w:rsidRPr="00266018">
        <w:rPr>
          <w:rFonts w:ascii="Consolas" w:hAnsi="Consolas" w:cs="Consolas"/>
          <w:color w:val="2A00FF"/>
          <w:sz w:val="20"/>
          <w:szCs w:val="20"/>
          <w:lang w:val="en-US"/>
        </w:rPr>
        <w:t>"./resour</w:t>
      </w:r>
      <w:r w:rsidR="00266018" w:rsidRPr="00266018">
        <w:rPr>
          <w:rFonts w:ascii="Consolas" w:hAnsi="Consolas" w:cs="Consolas"/>
          <w:color w:val="2A00FF"/>
          <w:sz w:val="20"/>
          <w:szCs w:val="20"/>
        </w:rPr>
        <w:t>с</w:t>
      </w:r>
      <w:r w:rsidR="00266018" w:rsidRPr="00266018">
        <w:rPr>
          <w:rFonts w:ascii="Consolas" w:hAnsi="Consolas" w:cs="Consolas"/>
          <w:color w:val="2A00FF"/>
          <w:sz w:val="20"/>
          <w:szCs w:val="20"/>
          <w:lang w:val="en-US"/>
        </w:rPr>
        <w:t>es/config.properties"</w:t>
      </w:r>
      <w:r w:rsidR="00266018" w:rsidRPr="002660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6018" w:rsidRPr="003859BF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6018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3859BF">
        <w:rPr>
          <w:rFonts w:ascii="Consolas" w:hAnsi="Consolas" w:cs="Consolas"/>
          <w:color w:val="000000"/>
          <w:sz w:val="20"/>
          <w:szCs w:val="20"/>
        </w:rPr>
        <w:t>.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>load</w:t>
      </w:r>
      <w:r w:rsidRPr="003859BF">
        <w:rPr>
          <w:rFonts w:ascii="Consolas" w:hAnsi="Consolas" w:cs="Consolas"/>
          <w:color w:val="000000"/>
          <w:sz w:val="20"/>
          <w:szCs w:val="20"/>
        </w:rPr>
        <w:t>(</w:t>
      </w:r>
      <w:r w:rsidRPr="00266018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3859BF">
        <w:rPr>
          <w:rFonts w:ascii="Consolas" w:hAnsi="Consolas" w:cs="Consolas"/>
          <w:color w:val="000000"/>
          <w:sz w:val="20"/>
          <w:szCs w:val="20"/>
        </w:rPr>
        <w:t>);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6018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 взятие свойства и преобразование в необходимую кодировку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66018">
        <w:rPr>
          <w:rFonts w:ascii="Consolas" w:hAnsi="Consolas" w:cs="Consolas"/>
          <w:color w:val="6A3E3E"/>
          <w:sz w:val="20"/>
          <w:szCs w:val="20"/>
          <w:lang w:val="en-US"/>
        </w:rPr>
        <w:t>lab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266018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>.getProperty(</w:t>
      </w:r>
      <w:r w:rsidRPr="00266018">
        <w:rPr>
          <w:rFonts w:ascii="Consolas" w:hAnsi="Consolas" w:cs="Consolas"/>
          <w:color w:val="2A00FF"/>
          <w:sz w:val="20"/>
          <w:szCs w:val="20"/>
          <w:lang w:val="en-US"/>
        </w:rPr>
        <w:t>"lab"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>).getBytes(</w:t>
      </w:r>
      <w:r w:rsidRPr="00266018">
        <w:rPr>
          <w:rFonts w:ascii="Consolas" w:hAnsi="Consolas" w:cs="Consolas"/>
          <w:color w:val="2A00FF"/>
          <w:sz w:val="20"/>
          <w:szCs w:val="20"/>
          <w:lang w:val="en-US"/>
        </w:rPr>
        <w:t>"ISO8859-1"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266018">
        <w:rPr>
          <w:rFonts w:ascii="Consolas" w:hAnsi="Consolas" w:cs="Consolas"/>
          <w:color w:val="6A3E3E"/>
          <w:sz w:val="20"/>
          <w:szCs w:val="20"/>
          <w:lang w:val="en-US"/>
        </w:rPr>
        <w:t>fio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266018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>.getProperty(</w:t>
      </w:r>
      <w:r w:rsidRPr="00266018">
        <w:rPr>
          <w:rFonts w:ascii="Consolas" w:hAnsi="Consolas" w:cs="Consolas"/>
          <w:color w:val="2A00FF"/>
          <w:sz w:val="20"/>
          <w:szCs w:val="20"/>
          <w:lang w:val="en-US"/>
        </w:rPr>
        <w:t>"fio"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>).getBytes(</w:t>
      </w:r>
      <w:r w:rsidRPr="00266018">
        <w:rPr>
          <w:rFonts w:ascii="Consolas" w:hAnsi="Consolas" w:cs="Consolas"/>
          <w:color w:val="2A00FF"/>
          <w:sz w:val="20"/>
          <w:szCs w:val="20"/>
          <w:lang w:val="en-US"/>
        </w:rPr>
        <w:t>"ISO8859-1"</w:t>
      </w: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6018">
        <w:rPr>
          <w:rFonts w:ascii="Consolas" w:hAnsi="Consolas" w:cs="Consolas"/>
          <w:color w:val="3F7F5F"/>
          <w:sz w:val="20"/>
          <w:szCs w:val="20"/>
        </w:rPr>
        <w:t>//печать полученных данных в консоль</w:t>
      </w:r>
    </w:p>
    <w:p w:rsidR="00266018" w:rsidRPr="003859BF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44AC7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3859BF">
        <w:rPr>
          <w:rFonts w:ascii="Consolas" w:hAnsi="Consolas" w:cs="Consolas"/>
          <w:color w:val="000000"/>
          <w:sz w:val="20"/>
          <w:szCs w:val="20"/>
        </w:rPr>
        <w:t>.</w:t>
      </w:r>
      <w:r w:rsidRPr="00A44A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59BF">
        <w:rPr>
          <w:rFonts w:ascii="Consolas" w:hAnsi="Consolas" w:cs="Consolas"/>
          <w:color w:val="000000"/>
          <w:sz w:val="20"/>
          <w:szCs w:val="20"/>
        </w:rPr>
        <w:t>.</w:t>
      </w:r>
      <w:r w:rsidRPr="00A44AC7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r w:rsidRPr="003859BF">
        <w:rPr>
          <w:rFonts w:ascii="Consolas" w:hAnsi="Consolas" w:cs="Consolas"/>
          <w:color w:val="000000"/>
          <w:sz w:val="20"/>
          <w:szCs w:val="20"/>
        </w:rPr>
        <w:t>(</w:t>
      </w:r>
      <w:r w:rsidRPr="003859BF">
        <w:rPr>
          <w:rFonts w:ascii="Consolas" w:hAnsi="Consolas" w:cs="Consolas"/>
          <w:color w:val="2A00FF"/>
          <w:sz w:val="20"/>
          <w:szCs w:val="20"/>
        </w:rPr>
        <w:t>"</w:t>
      </w:r>
      <w:r w:rsidRPr="00A44AC7">
        <w:rPr>
          <w:rFonts w:ascii="Consolas" w:hAnsi="Consolas" w:cs="Consolas"/>
          <w:color w:val="2A00FF"/>
          <w:sz w:val="20"/>
          <w:szCs w:val="20"/>
          <w:lang w:val="en-US"/>
        </w:rPr>
        <w:t>lab</w:t>
      </w:r>
      <w:r w:rsidRPr="003859BF">
        <w:rPr>
          <w:rFonts w:ascii="Consolas" w:hAnsi="Consolas" w:cs="Consolas"/>
          <w:color w:val="2A00FF"/>
          <w:sz w:val="20"/>
          <w:szCs w:val="20"/>
        </w:rPr>
        <w:t>: "</w:t>
      </w:r>
      <w:r w:rsidRPr="003859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44AC7">
        <w:rPr>
          <w:rFonts w:ascii="Consolas" w:hAnsi="Consolas" w:cs="Consolas"/>
          <w:color w:val="6A3E3E"/>
          <w:sz w:val="20"/>
          <w:szCs w:val="20"/>
          <w:lang w:val="en-US"/>
        </w:rPr>
        <w:t>lab</w:t>
      </w:r>
      <w:r w:rsidRPr="003859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859BF">
        <w:rPr>
          <w:rFonts w:ascii="Consolas" w:hAnsi="Consolas" w:cs="Consolas"/>
          <w:color w:val="2A00FF"/>
          <w:sz w:val="20"/>
          <w:szCs w:val="20"/>
        </w:rPr>
        <w:t>"\</w:t>
      </w:r>
      <w:r w:rsidRPr="00A44AC7">
        <w:rPr>
          <w:rFonts w:ascii="Consolas" w:hAnsi="Consolas" w:cs="Consolas"/>
          <w:color w:val="2A00FF"/>
          <w:sz w:val="20"/>
          <w:szCs w:val="20"/>
          <w:lang w:val="en-US"/>
        </w:rPr>
        <w:t>nfio</w:t>
      </w:r>
      <w:r w:rsidRPr="003859BF">
        <w:rPr>
          <w:rFonts w:ascii="Consolas" w:hAnsi="Consolas" w:cs="Consolas"/>
          <w:color w:val="2A00FF"/>
          <w:sz w:val="20"/>
          <w:szCs w:val="20"/>
        </w:rPr>
        <w:t>: "</w:t>
      </w:r>
      <w:r w:rsidRPr="003859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44AC7">
        <w:rPr>
          <w:rFonts w:ascii="Consolas" w:hAnsi="Consolas" w:cs="Consolas"/>
          <w:color w:val="6A3E3E"/>
          <w:sz w:val="20"/>
          <w:szCs w:val="20"/>
          <w:lang w:val="en-US"/>
        </w:rPr>
        <w:t>fio</w:t>
      </w:r>
      <w:r w:rsidRPr="003859BF">
        <w:rPr>
          <w:rFonts w:ascii="Consolas" w:hAnsi="Consolas" w:cs="Consolas"/>
          <w:color w:val="000000"/>
          <w:sz w:val="20"/>
          <w:szCs w:val="20"/>
        </w:rPr>
        <w:t>);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601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266018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66018"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 w:rsidRPr="00266018">
        <w:rPr>
          <w:rFonts w:ascii="Consolas" w:hAnsi="Consolas" w:cs="Consolas"/>
          <w:color w:val="6A3E3E"/>
          <w:sz w:val="20"/>
          <w:szCs w:val="20"/>
        </w:rPr>
        <w:t>e</w:t>
      </w:r>
      <w:r w:rsidRPr="00266018">
        <w:rPr>
          <w:rFonts w:ascii="Consolas" w:hAnsi="Consolas" w:cs="Consolas"/>
          <w:color w:val="000000"/>
          <w:sz w:val="20"/>
          <w:szCs w:val="20"/>
        </w:rPr>
        <w:t>) {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26601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6018">
        <w:rPr>
          <w:rFonts w:ascii="Consolas" w:hAnsi="Consolas" w:cs="Consolas"/>
          <w:color w:val="000000"/>
          <w:sz w:val="20"/>
          <w:szCs w:val="20"/>
        </w:rPr>
        <w:t>.println(</w:t>
      </w:r>
      <w:r w:rsidRPr="00266018">
        <w:rPr>
          <w:rFonts w:ascii="Consolas" w:hAnsi="Consolas" w:cs="Consolas"/>
          <w:color w:val="2A00FF"/>
          <w:sz w:val="20"/>
          <w:szCs w:val="20"/>
        </w:rPr>
        <w:t>"Ошибка в программе: файл не найден"</w:t>
      </w:r>
      <w:r w:rsidRPr="00266018">
        <w:rPr>
          <w:rFonts w:ascii="Consolas" w:hAnsi="Consolas" w:cs="Consolas"/>
          <w:color w:val="000000"/>
          <w:sz w:val="20"/>
          <w:szCs w:val="20"/>
        </w:rPr>
        <w:t>);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6018">
        <w:rPr>
          <w:rFonts w:ascii="Consolas" w:hAnsi="Consolas" w:cs="Consolas"/>
          <w:color w:val="6A3E3E"/>
          <w:sz w:val="20"/>
          <w:szCs w:val="20"/>
        </w:rPr>
        <w:t>e</w:t>
      </w:r>
      <w:r w:rsidRPr="00266018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6018" w:rsidRPr="00266018" w:rsidRDefault="00266018" w:rsidP="0026601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018">
        <w:rPr>
          <w:rFonts w:ascii="Consolas" w:hAnsi="Consolas" w:cs="Consolas"/>
          <w:color w:val="000000"/>
          <w:sz w:val="20"/>
          <w:szCs w:val="20"/>
        </w:rPr>
        <w:t>}</w:t>
      </w:r>
    </w:p>
    <w:p w:rsidR="00A44AC7" w:rsidRPr="00A44AC7" w:rsidRDefault="00A44AC7" w:rsidP="00A44AC7">
      <w:pPr>
        <w:pStyle w:val="2"/>
        <w:spacing w:after="180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Работа с базой данных</w:t>
      </w:r>
    </w:p>
    <w:p w:rsidR="00EF575D" w:rsidRDefault="00EF575D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Для того, чтобы получить доступ к базе данных, </w:t>
      </w:r>
      <w:r>
        <w:rPr>
          <w:lang w:val="en-US"/>
        </w:rPr>
        <w:t>Java</w:t>
      </w:r>
      <w:r w:rsidRPr="00EF575D">
        <w:t xml:space="preserve"> </w:t>
      </w:r>
      <w:r>
        <w:t xml:space="preserve">позволяет использовать JDBC (Java Database Connectivity) API, который входит в стандартную библиотеку Java. JDBC позволяет подключиться к любой базе данных: Postgres, MySQL, SQL Server, Oracle и т. д. – при наличии соответствующей реализации драйвера, необходимого для подключения. JDBC – это стандарт взаимодействия приложения с различными СУБД. Он основан на концепции драйверов, позволяющей получать соединение с БД по специальному </w:t>
      </w:r>
      <w:r w:rsidR="00FA7E58">
        <w:rPr>
          <w:lang w:val="en-US"/>
        </w:rPr>
        <w:t>URL</w:t>
      </w:r>
      <w:r>
        <w:t>.</w:t>
      </w:r>
      <w:r>
        <w:br/>
        <w:t xml:space="preserve">Из определения выходит, что для соединения с СУБД нужен драйвер, который можно скачать сайте производителя СУБД. </w:t>
      </w:r>
    </w:p>
    <w:p w:rsidR="00EF575D" w:rsidRDefault="00EF575D" w:rsidP="00FA7E58">
      <w:pPr>
        <w:autoSpaceDE w:val="0"/>
        <w:autoSpaceDN w:val="0"/>
        <w:adjustRightInd w:val="0"/>
        <w:spacing w:line="360" w:lineRule="auto"/>
        <w:ind w:firstLine="397"/>
        <w:jc w:val="both"/>
      </w:pPr>
      <w:r>
        <w:t xml:space="preserve">Далее будет рассматриваться работа с СУБД </w:t>
      </w:r>
      <w:r>
        <w:rPr>
          <w:lang w:val="en-US"/>
        </w:rPr>
        <w:t>MySQL</w:t>
      </w:r>
      <w:r w:rsidRPr="00EF575D">
        <w:t>.</w:t>
      </w:r>
      <w:r>
        <w:t xml:space="preserve"> Для скачивания драйвера необходимо перейти по адресу </w:t>
      </w:r>
      <w:r w:rsidRPr="00EF575D">
        <w:t>https://dev.mysql.com/downloads/connector/j/</w:t>
      </w:r>
      <w:r>
        <w:t xml:space="preserve"> и сохранить архив. Потом </w:t>
      </w:r>
      <w:r w:rsidR="0060527D">
        <w:t>нужно</w:t>
      </w:r>
      <w:r w:rsidR="001C658A">
        <w:t xml:space="preserve"> скопировать </w:t>
      </w:r>
      <w:r>
        <w:t xml:space="preserve">библиотеку </w:t>
      </w:r>
      <w:r>
        <w:rPr>
          <w:lang w:val="en-US"/>
        </w:rPr>
        <w:t>JAR</w:t>
      </w:r>
      <w:r w:rsidRPr="001C658A">
        <w:t xml:space="preserve"> </w:t>
      </w:r>
      <w:r w:rsidR="001C658A">
        <w:t>в проект и указать путь к ней в настройках</w:t>
      </w:r>
      <w:r>
        <w:t>.</w:t>
      </w:r>
      <w:r w:rsidR="0060527D">
        <w:t xml:space="preserve"> JAR-</w:t>
      </w:r>
      <w:r w:rsidR="0060527D">
        <w:lastRenderedPageBreak/>
        <w:t xml:space="preserve">файл содержит класс </w:t>
      </w:r>
      <w:r w:rsidR="0060527D">
        <w:rPr>
          <w:rStyle w:val="HTML2"/>
        </w:rPr>
        <w:t>com.mysql.jdbc.Driver</w:t>
      </w:r>
      <w:r w:rsidR="0060527D">
        <w:t xml:space="preserve">, необходимый для подключения к MySQL. После этого необходимо выполнить строку </w:t>
      </w:r>
      <w:r w:rsidR="0060527D" w:rsidRPr="0060527D">
        <w:rPr>
          <w:rFonts w:ascii="Consolas" w:hAnsi="Consolas" w:cs="Consolas"/>
          <w:color w:val="000000"/>
          <w:sz w:val="20"/>
          <w:szCs w:val="20"/>
          <w:lang w:val="en-US"/>
        </w:rPr>
        <w:t>Class</w:t>
      </w:r>
      <w:r w:rsidR="0060527D" w:rsidRPr="0060527D">
        <w:rPr>
          <w:rFonts w:ascii="Consolas" w:hAnsi="Consolas" w:cs="Consolas"/>
          <w:color w:val="000000"/>
          <w:sz w:val="20"/>
          <w:szCs w:val="20"/>
        </w:rPr>
        <w:t>.</w:t>
      </w:r>
      <w:r w:rsidR="0060527D" w:rsidRPr="006052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="0060527D" w:rsidRPr="0060527D">
        <w:rPr>
          <w:rFonts w:ascii="Consolas" w:hAnsi="Consolas" w:cs="Consolas"/>
          <w:color w:val="000000"/>
          <w:sz w:val="20"/>
          <w:szCs w:val="20"/>
        </w:rPr>
        <w:t>(</w:t>
      </w:r>
      <w:r w:rsidR="0060527D" w:rsidRPr="0060527D">
        <w:rPr>
          <w:rFonts w:ascii="Consolas" w:hAnsi="Consolas" w:cs="Consolas"/>
          <w:color w:val="2A00FF"/>
          <w:sz w:val="20"/>
          <w:szCs w:val="20"/>
        </w:rPr>
        <w:t>"</w:t>
      </w:r>
      <w:r w:rsidR="0060527D" w:rsidRPr="0060527D">
        <w:rPr>
          <w:rFonts w:ascii="Consolas" w:hAnsi="Consolas" w:cs="Consolas"/>
          <w:color w:val="2A00FF"/>
          <w:sz w:val="20"/>
          <w:szCs w:val="20"/>
          <w:lang w:val="en-US"/>
        </w:rPr>
        <w:t>com</w:t>
      </w:r>
      <w:r w:rsidR="0060527D" w:rsidRPr="0060527D">
        <w:rPr>
          <w:rFonts w:ascii="Consolas" w:hAnsi="Consolas" w:cs="Consolas"/>
          <w:color w:val="2A00FF"/>
          <w:sz w:val="20"/>
          <w:szCs w:val="20"/>
        </w:rPr>
        <w:t>.</w:t>
      </w:r>
      <w:r w:rsidR="0060527D" w:rsidRPr="0060527D">
        <w:rPr>
          <w:rFonts w:ascii="Consolas" w:hAnsi="Consolas" w:cs="Consolas"/>
          <w:color w:val="2A00FF"/>
          <w:sz w:val="20"/>
          <w:szCs w:val="20"/>
          <w:lang w:val="en-US"/>
        </w:rPr>
        <w:t>mysql</w:t>
      </w:r>
      <w:r w:rsidR="0060527D" w:rsidRPr="0060527D">
        <w:rPr>
          <w:rFonts w:ascii="Consolas" w:hAnsi="Consolas" w:cs="Consolas"/>
          <w:color w:val="2A00FF"/>
          <w:sz w:val="20"/>
          <w:szCs w:val="20"/>
        </w:rPr>
        <w:t>.</w:t>
      </w:r>
      <w:r w:rsidR="0060527D" w:rsidRPr="0060527D">
        <w:rPr>
          <w:rFonts w:ascii="Consolas" w:hAnsi="Consolas" w:cs="Consolas"/>
          <w:color w:val="2A00FF"/>
          <w:sz w:val="20"/>
          <w:szCs w:val="20"/>
          <w:lang w:val="en-US"/>
        </w:rPr>
        <w:t>jdbc</w:t>
      </w:r>
      <w:r w:rsidR="0060527D" w:rsidRPr="0060527D">
        <w:rPr>
          <w:rFonts w:ascii="Consolas" w:hAnsi="Consolas" w:cs="Consolas"/>
          <w:color w:val="2A00FF"/>
          <w:sz w:val="20"/>
          <w:szCs w:val="20"/>
        </w:rPr>
        <w:t>.</w:t>
      </w:r>
      <w:r w:rsidR="0060527D" w:rsidRPr="0060527D">
        <w:rPr>
          <w:rFonts w:ascii="Consolas" w:hAnsi="Consolas" w:cs="Consolas"/>
          <w:color w:val="2A00FF"/>
          <w:sz w:val="20"/>
          <w:szCs w:val="20"/>
          <w:lang w:val="en-US"/>
        </w:rPr>
        <w:t>Driver</w:t>
      </w:r>
      <w:r w:rsidR="0060527D" w:rsidRPr="0060527D">
        <w:rPr>
          <w:rFonts w:ascii="Consolas" w:hAnsi="Consolas" w:cs="Consolas"/>
          <w:color w:val="2A00FF"/>
          <w:sz w:val="20"/>
          <w:szCs w:val="20"/>
        </w:rPr>
        <w:t>"</w:t>
      </w:r>
      <w:r w:rsidR="0060527D" w:rsidRPr="0060527D">
        <w:rPr>
          <w:rFonts w:ascii="Consolas" w:hAnsi="Consolas" w:cs="Consolas"/>
          <w:color w:val="000000"/>
          <w:sz w:val="20"/>
          <w:szCs w:val="20"/>
        </w:rPr>
        <w:t>)</w:t>
      </w:r>
      <w:r w:rsidR="0060527D">
        <w:t>, которая загружает класс и этим гарантирует регистрацию драйвера в DriverManager.</w:t>
      </w:r>
    </w:p>
    <w:p w:rsidR="00742531" w:rsidRDefault="00742531" w:rsidP="00FA7E58">
      <w:pPr>
        <w:pStyle w:val="a3"/>
        <w:spacing w:before="0" w:beforeAutospacing="0" w:after="0" w:afterAutospacing="0" w:line="360" w:lineRule="auto"/>
        <w:ind w:firstLine="397"/>
        <w:jc w:val="both"/>
      </w:pPr>
      <w:r>
        <w:t>Все основные сущности в JDBC API, с которыми наиболее часто приходится работать, являются интерфейсами:</w:t>
      </w:r>
    </w:p>
    <w:p w:rsidR="00742531" w:rsidRDefault="00065836" w:rsidP="003F3661">
      <w:pPr>
        <w:numPr>
          <w:ilvl w:val="0"/>
          <w:numId w:val="9"/>
        </w:numPr>
        <w:spacing w:line="360" w:lineRule="auto"/>
        <w:ind w:left="714" w:hanging="357"/>
        <w:jc w:val="both"/>
      </w:pPr>
      <w:r>
        <w:t>Connection</w:t>
      </w:r>
      <w:r>
        <w:rPr>
          <w:lang w:val="en-US"/>
        </w:rPr>
        <w:t>.</w:t>
      </w:r>
    </w:p>
    <w:p w:rsidR="00742531" w:rsidRDefault="00065836" w:rsidP="003F3661">
      <w:pPr>
        <w:numPr>
          <w:ilvl w:val="0"/>
          <w:numId w:val="9"/>
        </w:numPr>
        <w:spacing w:line="360" w:lineRule="auto"/>
        <w:ind w:left="714" w:hanging="357"/>
        <w:jc w:val="both"/>
      </w:pPr>
      <w:r>
        <w:t>Statement</w:t>
      </w:r>
      <w:r>
        <w:rPr>
          <w:lang w:val="en-US"/>
        </w:rPr>
        <w:t>.</w:t>
      </w:r>
    </w:p>
    <w:p w:rsidR="00742531" w:rsidRDefault="00065836" w:rsidP="003F3661">
      <w:pPr>
        <w:numPr>
          <w:ilvl w:val="0"/>
          <w:numId w:val="9"/>
        </w:numPr>
        <w:spacing w:line="360" w:lineRule="auto"/>
        <w:ind w:left="714" w:hanging="357"/>
        <w:jc w:val="both"/>
      </w:pPr>
      <w:r>
        <w:t>PreparedStatement.</w:t>
      </w:r>
    </w:p>
    <w:p w:rsidR="00742531" w:rsidRDefault="00065836" w:rsidP="003F3661">
      <w:pPr>
        <w:numPr>
          <w:ilvl w:val="0"/>
          <w:numId w:val="9"/>
        </w:numPr>
        <w:spacing w:line="360" w:lineRule="auto"/>
        <w:ind w:left="714" w:hanging="357"/>
        <w:jc w:val="both"/>
      </w:pPr>
      <w:r>
        <w:t>CallableStatement</w:t>
      </w:r>
      <w:r>
        <w:rPr>
          <w:lang w:val="en-US"/>
        </w:rPr>
        <w:t>.</w:t>
      </w:r>
    </w:p>
    <w:p w:rsidR="00742531" w:rsidRDefault="00065836" w:rsidP="003F3661">
      <w:pPr>
        <w:numPr>
          <w:ilvl w:val="0"/>
          <w:numId w:val="9"/>
        </w:numPr>
        <w:spacing w:line="360" w:lineRule="auto"/>
        <w:ind w:left="714" w:hanging="357"/>
        <w:jc w:val="both"/>
      </w:pPr>
      <w:r>
        <w:t>ResultSet</w:t>
      </w:r>
      <w:r>
        <w:rPr>
          <w:lang w:val="en-US"/>
        </w:rPr>
        <w:t>.</w:t>
      </w:r>
    </w:p>
    <w:p w:rsidR="00742531" w:rsidRDefault="00742531" w:rsidP="003F3661">
      <w:pPr>
        <w:numPr>
          <w:ilvl w:val="0"/>
          <w:numId w:val="9"/>
        </w:numPr>
        <w:spacing w:line="360" w:lineRule="auto"/>
        <w:ind w:left="714" w:hanging="357"/>
        <w:jc w:val="both"/>
      </w:pPr>
      <w:r>
        <w:t>DatabaseMetaData.</w:t>
      </w:r>
    </w:p>
    <w:p w:rsidR="00742531" w:rsidRPr="00065836" w:rsidRDefault="00742531" w:rsidP="007B1E9C">
      <w:pPr>
        <w:pStyle w:val="a3"/>
        <w:spacing w:before="0" w:beforeAutospacing="0" w:after="0" w:afterAutospacing="0" w:line="360" w:lineRule="auto"/>
        <w:jc w:val="both"/>
      </w:pPr>
      <w:r w:rsidRPr="00065836">
        <w:t>JDBC драйвер конкретной СУБД как раз и предоставляет реализации этих интерфейсов.</w:t>
      </w:r>
    </w:p>
    <w:p w:rsidR="00065836" w:rsidRPr="00065836" w:rsidRDefault="00065836" w:rsidP="00D92CED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Connection</w:t>
      </w:r>
    </w:p>
    <w:p w:rsidR="00742531" w:rsidRDefault="00065836" w:rsidP="007B1E9C">
      <w:pPr>
        <w:autoSpaceDE w:val="0"/>
        <w:autoSpaceDN w:val="0"/>
        <w:adjustRightInd w:val="0"/>
        <w:spacing w:line="360" w:lineRule="auto"/>
        <w:ind w:firstLine="397"/>
      </w:pPr>
      <w:r>
        <w:t>Используется для соединения с сервером баз данных.</w:t>
      </w:r>
    </w:p>
    <w:p w:rsidR="00065836" w:rsidRPr="00065836" w:rsidRDefault="00065836" w:rsidP="007B1E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065836">
        <w:rPr>
          <w:rFonts w:ascii="Consolas" w:hAnsi="Consolas" w:cs="Consolas"/>
          <w:color w:val="000000"/>
          <w:sz w:val="20"/>
          <w:szCs w:val="20"/>
          <w:lang w:val="en-US"/>
        </w:rPr>
        <w:t xml:space="preserve">Connection </w:t>
      </w:r>
      <w:r w:rsidRPr="00065836"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 w:rsidRPr="000658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DriverManager.</w:t>
      </w:r>
      <w:r w:rsidRPr="000658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0658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5836">
        <w:rPr>
          <w:rFonts w:ascii="Consolas" w:hAnsi="Consolas" w:cs="Consolas"/>
          <w:color w:val="2A00FF"/>
          <w:sz w:val="20"/>
          <w:szCs w:val="20"/>
          <w:lang w:val="en-US"/>
        </w:rPr>
        <w:t>"jdbc:mysql://localhost: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port</w:t>
      </w:r>
      <w:r w:rsidRPr="00065836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dbName</w:t>
      </w:r>
      <w:r w:rsidRPr="000658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658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658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login</w:t>
      </w:r>
      <w:r w:rsidRPr="000658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658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658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  <w:r w:rsidRPr="000658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658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5836" w:rsidRPr="003859BF" w:rsidRDefault="00065836" w:rsidP="00D92CED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 w:rsidRPr="00065836">
        <w:rPr>
          <w:rFonts w:ascii="Times New Roman" w:hAnsi="Times New Roman" w:cs="Times New Roman"/>
          <w:sz w:val="24"/>
          <w:szCs w:val="24"/>
          <w:lang w:val="en-US"/>
        </w:rPr>
        <w:t>Statement</w:t>
      </w:r>
    </w:p>
    <w:p w:rsidR="00065836" w:rsidRDefault="00065836" w:rsidP="007B1E9C">
      <w:pPr>
        <w:autoSpaceDE w:val="0"/>
        <w:autoSpaceDN w:val="0"/>
        <w:adjustRightInd w:val="0"/>
        <w:spacing w:line="360" w:lineRule="auto"/>
        <w:ind w:firstLine="397"/>
        <w:jc w:val="both"/>
      </w:pPr>
      <w:r>
        <w:t>Данный объект используется для выполнения прос</w:t>
      </w:r>
      <w:r w:rsidR="00E21FFD">
        <w:t>тых SQL-запросов без параметров.</w:t>
      </w:r>
      <w:r>
        <w:t xml:space="preserve"> </w:t>
      </w:r>
      <w:r w:rsidR="00E21FFD">
        <w:t>С</w:t>
      </w:r>
      <w:r>
        <w:t>одержит базовые методы для выполнения запросов и извлечения результатов</w:t>
      </w:r>
      <w:r w:rsidR="00E21FFD">
        <w:t>.</w:t>
      </w:r>
    </w:p>
    <w:p w:rsidR="00E21FFD" w:rsidRDefault="006C682F" w:rsidP="007B1E9C">
      <w:pPr>
        <w:autoSpaceDE w:val="0"/>
        <w:autoSpaceDN w:val="0"/>
        <w:adjustRightInd w:val="0"/>
        <w:spacing w:line="360" w:lineRule="auto"/>
        <w:jc w:val="both"/>
      </w:pPr>
      <w:r>
        <w:rPr>
          <w:rFonts w:ascii="Consolas" w:hAnsi="Consolas" w:cs="Consolas"/>
          <w:color w:val="000000"/>
          <w:sz w:val="20"/>
          <w:szCs w:val="20"/>
        </w:rPr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6C682F" w:rsidRDefault="006C682F" w:rsidP="007B1E9C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Класс </w:t>
      </w:r>
      <w:r w:rsidRPr="006C682F">
        <w:rPr>
          <w:bCs/>
        </w:rPr>
        <w:t>Statement</w:t>
      </w:r>
      <w:r>
        <w:t xml:space="preserve"> </w:t>
      </w:r>
      <w:r w:rsidR="007B1E9C">
        <w:t>имеет</w:t>
      </w:r>
      <w:r>
        <w:t xml:space="preserve"> три различных метода выполнения SQL-выражений: executeQuery, executeUpdate и execute, которые вызываются в зависимости от текста SQL-запроса.</w:t>
      </w:r>
    </w:p>
    <w:p w:rsidR="006C682F" w:rsidRPr="006C682F" w:rsidRDefault="006C682F" w:rsidP="007B1E9C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Метод </w:t>
      </w:r>
      <w:r>
        <w:rPr>
          <w:b/>
          <w:bCs/>
        </w:rPr>
        <w:t>executeQuery</w:t>
      </w:r>
      <w:r>
        <w:t xml:space="preserve"> используется в запросах, результатом которых является один единственный набор значений, таких как запросов типа SELECT. Возвращает объект </w:t>
      </w:r>
      <w:r>
        <w:rPr>
          <w:lang w:val="en-US"/>
        </w:rPr>
        <w:t>ResultSet</w:t>
      </w:r>
      <w:r w:rsidRPr="003859BF">
        <w:t xml:space="preserve">, </w:t>
      </w:r>
      <w:r>
        <w:t>содержащий результат запроса.</w:t>
      </w:r>
    </w:p>
    <w:p w:rsidR="006C682F" w:rsidRDefault="006C682F" w:rsidP="007B1E9C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Метод </w:t>
      </w:r>
      <w:r>
        <w:rPr>
          <w:b/>
          <w:bCs/>
        </w:rPr>
        <w:t>executeUpdate</w:t>
      </w:r>
      <w:r>
        <w:t xml:space="preserve"> следует использовать, как для выполнения операторов управления данными типа INSERT, UPDATE или DELETE (DML - Data Manipulation Language), так и для операторов определения структуры базы данных CREATE TABLE, DROP TABLE (DDL - Data Definition Language).</w:t>
      </w:r>
    </w:p>
    <w:p w:rsidR="006C682F" w:rsidRDefault="006C682F" w:rsidP="007B1E9C">
      <w:pPr>
        <w:pStyle w:val="a3"/>
        <w:spacing w:before="0" w:beforeAutospacing="0" w:after="0" w:afterAutospacing="0" w:line="360" w:lineRule="auto"/>
        <w:ind w:firstLine="397"/>
        <w:jc w:val="both"/>
      </w:pPr>
      <w:r>
        <w:t>Результатом выполнения операторов INSERT, UPDATE, или DELETE является изменения одной или более строк таблицы.</w:t>
      </w:r>
      <w:r w:rsidR="00D92CED">
        <w:t xml:space="preserve"> </w:t>
      </w:r>
      <w:r>
        <w:t xml:space="preserve">Метод </w:t>
      </w:r>
      <w:r w:rsidRPr="00D92CED">
        <w:rPr>
          <w:bCs/>
        </w:rPr>
        <w:t>executeUpdate</w:t>
      </w:r>
      <w:r>
        <w:t xml:space="preserve"> возвращает целочисленное значение, определяющее, сколько строк было модифицировано. Для выражений </w:t>
      </w:r>
      <w:r w:rsidRPr="006C682F">
        <w:rPr>
          <w:bCs/>
        </w:rPr>
        <w:t>DML</w:t>
      </w:r>
      <w:r>
        <w:t xml:space="preserve">, </w:t>
      </w:r>
      <w:r>
        <w:lastRenderedPageBreak/>
        <w:t>которые не оперируют со строками, возвращаемое методом executeUpdate значение всегда равно нулю.</w:t>
      </w:r>
    </w:p>
    <w:p w:rsidR="006C682F" w:rsidRDefault="006C682F" w:rsidP="007B1E9C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Метод </w:t>
      </w:r>
      <w:r>
        <w:rPr>
          <w:b/>
          <w:bCs/>
        </w:rPr>
        <w:t>execute</w:t>
      </w:r>
      <w:r>
        <w:t xml:space="preserve"> используется, когда операторы SQL возвращают более одного набора данных, более одного счетчика обновлений или и то, и другое. Такая возможность редко используется.</w:t>
      </w:r>
    </w:p>
    <w:p w:rsidR="006C682F" w:rsidRPr="006C682F" w:rsidRDefault="006C682F" w:rsidP="007B1E9C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Все эти методы принимают один параметр – текст </w:t>
      </w:r>
      <w:r>
        <w:rPr>
          <w:lang w:val="en-US"/>
        </w:rPr>
        <w:t>SQL</w:t>
      </w:r>
      <w:r w:rsidRPr="006C682F">
        <w:t>-</w:t>
      </w:r>
      <w:r>
        <w:t>запроса.</w:t>
      </w:r>
    </w:p>
    <w:p w:rsidR="006C682F" w:rsidRDefault="006C682F" w:rsidP="007B1E9C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Объекты </w:t>
      </w:r>
      <w:r w:rsidRPr="006C682F">
        <w:rPr>
          <w:bCs/>
        </w:rPr>
        <w:t>Statement</w:t>
      </w:r>
      <w:r>
        <w:t xml:space="preserve"> закрываются автоматически сборщиком мусора виртуальной машины Java. Тем не менее рекомендуется закрывать их явно после того, как работа с ними завершена. Закрытие объектов Statement после их использования освобождает ресурсы СУБД и позволяет избежать проблем с памятью.</w:t>
      </w:r>
    </w:p>
    <w:p w:rsidR="006C682F" w:rsidRDefault="006C682F" w:rsidP="00D92CED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Объект </w:t>
      </w:r>
      <w:r w:rsidRPr="006C682F">
        <w:rPr>
          <w:bCs/>
        </w:rPr>
        <w:t>Statement</w:t>
      </w:r>
      <w:r>
        <w:t xml:space="preserve"> считается завершенным, если он выполнился и все его результаты были возвращены.</w:t>
      </w:r>
      <w:r w:rsidR="00D92CED">
        <w:t xml:space="preserve"> </w:t>
      </w:r>
      <w:r>
        <w:t xml:space="preserve">Для метода </w:t>
      </w:r>
      <w:r w:rsidRPr="006C682F">
        <w:rPr>
          <w:bCs/>
        </w:rPr>
        <w:t>executeQuery</w:t>
      </w:r>
      <w:r>
        <w:t xml:space="preserve">, возвращающий набор данных, оператор считается завершенным, если считаны все строки соответствующего объекта ResultSet. В случае использования метода </w:t>
      </w:r>
      <w:r w:rsidRPr="006C682F">
        <w:rPr>
          <w:bCs/>
        </w:rPr>
        <w:t>executeUpdate</w:t>
      </w:r>
      <w:r>
        <w:t xml:space="preserve"> объект завершен сразу же после выполнения метода.</w:t>
      </w:r>
      <w:r w:rsidR="00D92CED">
        <w:t xml:space="preserve"> </w:t>
      </w:r>
      <w:r>
        <w:t xml:space="preserve">В случае вызова метода </w:t>
      </w:r>
      <w:r w:rsidRPr="006C682F">
        <w:rPr>
          <w:bCs/>
        </w:rPr>
        <w:t>execute</w:t>
      </w:r>
      <w:r>
        <w:t xml:space="preserve"> оператор остается не завершенным до тех пор, пока все наборы данных не будут считаны.</w:t>
      </w:r>
    </w:p>
    <w:p w:rsidR="00065836" w:rsidRPr="00E21FFD" w:rsidRDefault="00065836" w:rsidP="00D92CED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 w:rsidRPr="00065836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</w:p>
    <w:p w:rsidR="00065836" w:rsidRDefault="00E21FFD" w:rsidP="00D92CED">
      <w:pPr>
        <w:autoSpaceDE w:val="0"/>
        <w:autoSpaceDN w:val="0"/>
        <w:adjustRightInd w:val="0"/>
        <w:spacing w:line="360" w:lineRule="auto"/>
        <w:ind w:firstLine="397"/>
        <w:jc w:val="both"/>
      </w:pPr>
      <w:r>
        <w:t>Является наследником от Statement и используется для выполнения SQL-запросов с или без входных параметров. Добавляет методы управления входными параметрами.</w:t>
      </w:r>
      <w:r w:rsidR="00D50991">
        <w:t xml:space="preserve"> Также часто используется для выполнения множества похожих запросов.</w:t>
      </w:r>
    </w:p>
    <w:p w:rsidR="006C682F" w:rsidRDefault="006C682F" w:rsidP="00D92CED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Необходимо отметить, что </w:t>
      </w:r>
      <w:r w:rsidRPr="00D50991">
        <w:rPr>
          <w:bCs/>
        </w:rPr>
        <w:t>PreparedStatement</w:t>
      </w:r>
      <w:r>
        <w:t>, наследующий все методы Statement, имеет свои реализации методов executeQuery, executeUpdate и execute. Объекты PreparedStatement не принимают SQL-выражения в виде аргументов этих методов, так как они уже содержат прекомпилированные SQL-выражения.</w:t>
      </w:r>
    </w:p>
    <w:p w:rsidR="00D50991" w:rsidRPr="003859BF" w:rsidRDefault="00D50991" w:rsidP="00D92CED">
      <w:pPr>
        <w:pStyle w:val="a3"/>
        <w:spacing w:before="0" w:beforeAutospacing="0" w:after="0" w:afterAutospacing="0" w:line="360" w:lineRule="auto"/>
        <w:ind w:firstLine="397"/>
        <w:jc w:val="both"/>
        <w:rPr>
          <w:lang w:val="en-US"/>
        </w:rPr>
      </w:pPr>
      <w:r>
        <w:t>Например</w:t>
      </w:r>
      <w:r w:rsidRPr="003859BF">
        <w:rPr>
          <w:lang w:val="en-US"/>
        </w:rPr>
        <w:t>: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 xml:space="preserve">PreparedStatement </w:t>
      </w: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9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.prepareStatement(</w:t>
      </w:r>
      <w:r w:rsidRPr="00D50991">
        <w:rPr>
          <w:rFonts w:ascii="Consolas" w:hAnsi="Consolas" w:cs="Consolas"/>
          <w:color w:val="2A00FF"/>
          <w:sz w:val="20"/>
          <w:szCs w:val="20"/>
          <w:lang w:val="en-US"/>
        </w:rPr>
        <w:t>"insert into user(id,name) values(?,?)"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.setInt(1, 3);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.setString(2, </w:t>
      </w:r>
      <w:r w:rsidRPr="00D50991">
        <w:rPr>
          <w:rFonts w:ascii="Consolas" w:hAnsi="Consolas" w:cs="Consolas"/>
          <w:color w:val="2A00FF"/>
          <w:sz w:val="20"/>
          <w:szCs w:val="20"/>
          <w:lang w:val="en-US"/>
        </w:rPr>
        <w:t>"myname"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991" w:rsidRDefault="00D50991" w:rsidP="00C1633E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6C682F" w:rsidRDefault="006C682F" w:rsidP="0060527D">
      <w:pPr>
        <w:autoSpaceDE w:val="0"/>
        <w:autoSpaceDN w:val="0"/>
        <w:adjustRightInd w:val="0"/>
      </w:pPr>
    </w:p>
    <w:p w:rsidR="00D50991" w:rsidRPr="00D50991" w:rsidRDefault="00D50991" w:rsidP="00C1633E">
      <w:pPr>
        <w:autoSpaceDE w:val="0"/>
        <w:autoSpaceDN w:val="0"/>
        <w:adjustRightInd w:val="0"/>
        <w:spacing w:line="360" w:lineRule="auto"/>
        <w:ind w:firstLine="397"/>
        <w:jc w:val="both"/>
        <w:rPr>
          <w:lang w:val="en-US"/>
        </w:rPr>
      </w:pPr>
      <w:r>
        <w:t>PreparedStatement поддерживает пакетную отправку SQL запросов, что значительно уменьшает траффик между клиентом и базой данных. Пример</w:t>
      </w:r>
      <w:r w:rsidRPr="00D50991">
        <w:rPr>
          <w:lang w:val="en-US"/>
        </w:rPr>
        <w:t>: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 xml:space="preserve">PreparedStatement </w:t>
      </w: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09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.prepareStatement(</w:t>
      </w:r>
      <w:r w:rsidRPr="00D50991">
        <w:rPr>
          <w:rFonts w:ascii="Consolas" w:hAnsi="Consolas" w:cs="Consolas"/>
          <w:color w:val="2A00FF"/>
          <w:sz w:val="20"/>
          <w:szCs w:val="20"/>
          <w:lang w:val="en-US"/>
        </w:rPr>
        <w:t>"insert into user(id,name) values(?,?)"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.setInt(1, 4);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.setString(2, </w:t>
      </w:r>
      <w:r w:rsidRPr="00D50991">
        <w:rPr>
          <w:rFonts w:ascii="Consolas" w:hAnsi="Consolas" w:cs="Consolas"/>
          <w:color w:val="2A00FF"/>
          <w:sz w:val="20"/>
          <w:szCs w:val="20"/>
          <w:lang w:val="en-US"/>
        </w:rPr>
        <w:t>"name1"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lastRenderedPageBreak/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.addBatch();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.setInt(1, 5);</w:t>
      </w:r>
    </w:p>
    <w:p w:rsidR="00D50991" w:rsidRP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50991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.setString(2, </w:t>
      </w:r>
      <w:r w:rsidRPr="00D50991">
        <w:rPr>
          <w:rFonts w:ascii="Consolas" w:hAnsi="Consolas" w:cs="Consolas"/>
          <w:color w:val="2A00FF"/>
          <w:sz w:val="20"/>
          <w:szCs w:val="20"/>
          <w:lang w:val="en-US"/>
        </w:rPr>
        <w:t>"name2"</w:t>
      </w:r>
      <w:r w:rsidRPr="00D50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0991" w:rsidRDefault="00D50991" w:rsidP="00D509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.addBatch();</w:t>
      </w:r>
    </w:p>
    <w:p w:rsidR="00D50991" w:rsidRDefault="00D50991" w:rsidP="00D50991">
      <w:pPr>
        <w:autoSpaceDE w:val="0"/>
        <w:autoSpaceDN w:val="0"/>
        <w:adjustRightInd w:val="0"/>
      </w:pP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.executeBatch();  </w:t>
      </w:r>
    </w:p>
    <w:p w:rsidR="00D50991" w:rsidRDefault="00D50991" w:rsidP="0060527D">
      <w:pPr>
        <w:autoSpaceDE w:val="0"/>
        <w:autoSpaceDN w:val="0"/>
        <w:adjustRightInd w:val="0"/>
      </w:pPr>
    </w:p>
    <w:p w:rsidR="00D50991" w:rsidRPr="00D50991" w:rsidRDefault="00D50991" w:rsidP="00C1633E">
      <w:pPr>
        <w:autoSpaceDE w:val="0"/>
        <w:autoSpaceDN w:val="0"/>
        <w:adjustRightInd w:val="0"/>
        <w:spacing w:line="360" w:lineRule="auto"/>
        <w:ind w:firstLine="397"/>
        <w:jc w:val="both"/>
      </w:pPr>
      <w:r>
        <w:t xml:space="preserve">Методы </w:t>
      </w:r>
      <w:r w:rsidRPr="00D50991">
        <w:rPr>
          <w:b/>
          <w:lang w:val="en-US"/>
        </w:rPr>
        <w:t>set</w:t>
      </w:r>
      <w:r w:rsidRPr="00D50991">
        <w:rPr>
          <w:b/>
        </w:rPr>
        <w:t>ТипДанных</w:t>
      </w:r>
      <w:r>
        <w:t xml:space="preserve"> позволяют установить любой из параметров запроса, описанных при помощи знака «?» в </w:t>
      </w:r>
      <w:r>
        <w:rPr>
          <w:lang w:val="en-US"/>
        </w:rPr>
        <w:t>SQL</w:t>
      </w:r>
      <w:r w:rsidRPr="00D50991">
        <w:t>-</w:t>
      </w:r>
      <w:r>
        <w:t>выражении. Номер параметра задается первым аргументом, а значение вторым.</w:t>
      </w:r>
    </w:p>
    <w:p w:rsidR="00065836" w:rsidRPr="00D50991" w:rsidRDefault="00065836" w:rsidP="00D92CED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 w:rsidRPr="00065836">
        <w:rPr>
          <w:rFonts w:ascii="Times New Roman" w:hAnsi="Times New Roman" w:cs="Times New Roman"/>
          <w:sz w:val="24"/>
          <w:szCs w:val="24"/>
          <w:lang w:val="en-US"/>
        </w:rPr>
        <w:t>CallableStatement</w:t>
      </w:r>
    </w:p>
    <w:p w:rsidR="00065836" w:rsidRDefault="00E21FFD" w:rsidP="00C1633E">
      <w:pPr>
        <w:autoSpaceDE w:val="0"/>
        <w:autoSpaceDN w:val="0"/>
        <w:adjustRightInd w:val="0"/>
        <w:spacing w:line="360" w:lineRule="auto"/>
        <w:ind w:firstLine="397"/>
        <w:jc w:val="both"/>
      </w:pPr>
      <w:r>
        <w:t>Является наследником от PreparedStatement и используется для вызовов хранимых процедур. Добавляет методы для манипуляции выходными параметрами.</w:t>
      </w:r>
    </w:p>
    <w:p w:rsidR="006C682F" w:rsidRPr="003859BF" w:rsidRDefault="006C682F" w:rsidP="00C1633E">
      <w:pPr>
        <w:pStyle w:val="a3"/>
        <w:spacing w:before="0" w:beforeAutospacing="0" w:after="0" w:afterAutospacing="0" w:line="360" w:lineRule="auto"/>
        <w:ind w:firstLine="397"/>
        <w:jc w:val="both"/>
      </w:pPr>
      <w:r w:rsidRPr="00D50991">
        <w:rPr>
          <w:bCs/>
          <w:lang w:val="en-US"/>
        </w:rPr>
        <w:t>CallableStatement</w:t>
      </w:r>
      <w:r w:rsidRPr="003859BF">
        <w:t xml:space="preserve"> </w:t>
      </w:r>
      <w:r>
        <w:t>наследуют</w:t>
      </w:r>
      <w:r w:rsidRPr="003859BF">
        <w:t xml:space="preserve"> </w:t>
      </w:r>
      <w:r>
        <w:t>методы</w:t>
      </w:r>
      <w:r w:rsidRPr="003859BF">
        <w:t xml:space="preserve"> </w:t>
      </w:r>
      <w:r>
        <w:t>от</w:t>
      </w:r>
      <w:r w:rsidRPr="003859BF">
        <w:t xml:space="preserve"> </w:t>
      </w:r>
      <w:r w:rsidRPr="006C682F">
        <w:rPr>
          <w:lang w:val="en-US"/>
        </w:rPr>
        <w:t>PreparedStatement</w:t>
      </w:r>
      <w:r w:rsidRPr="003859BF">
        <w:t xml:space="preserve"> </w:t>
      </w:r>
      <w:r>
        <w:t>без</w:t>
      </w:r>
      <w:r w:rsidRPr="003859BF">
        <w:t xml:space="preserve"> </w:t>
      </w:r>
      <w:r>
        <w:t>параметров</w:t>
      </w:r>
      <w:r w:rsidRPr="003859BF">
        <w:t xml:space="preserve">. </w:t>
      </w:r>
      <w:r>
        <w:t>Использование</w:t>
      </w:r>
      <w:r w:rsidRPr="003859BF">
        <w:t xml:space="preserve"> </w:t>
      </w:r>
      <w:r>
        <w:t>аргументов</w:t>
      </w:r>
      <w:r w:rsidRPr="003859BF">
        <w:t xml:space="preserve"> </w:t>
      </w:r>
      <w:r>
        <w:t>в</w:t>
      </w:r>
      <w:r w:rsidRPr="003859BF">
        <w:t xml:space="preserve"> </w:t>
      </w:r>
      <w:r>
        <w:t>методах</w:t>
      </w:r>
      <w:r w:rsidRPr="003859BF">
        <w:t xml:space="preserve"> </w:t>
      </w:r>
      <w:r w:rsidRPr="006C682F">
        <w:rPr>
          <w:lang w:val="en-US"/>
        </w:rPr>
        <w:t>executeXXX</w:t>
      </w:r>
      <w:r w:rsidRPr="003859BF">
        <w:t xml:space="preserve"> </w:t>
      </w:r>
      <w:r>
        <w:t>объектов</w:t>
      </w:r>
      <w:r w:rsidRPr="003859BF">
        <w:t xml:space="preserve"> </w:t>
      </w:r>
      <w:r w:rsidRPr="006C682F">
        <w:rPr>
          <w:lang w:val="en-US"/>
        </w:rPr>
        <w:t>PreparedStatement</w:t>
      </w:r>
      <w:r w:rsidRPr="003859BF">
        <w:t xml:space="preserve"> </w:t>
      </w:r>
      <w:r>
        <w:t>и</w:t>
      </w:r>
      <w:r w:rsidRPr="003859BF">
        <w:t xml:space="preserve"> </w:t>
      </w:r>
      <w:r w:rsidRPr="006C682F">
        <w:rPr>
          <w:lang w:val="en-US"/>
        </w:rPr>
        <w:t>CallableStatement</w:t>
      </w:r>
      <w:r w:rsidRPr="003859BF">
        <w:t xml:space="preserve"> </w:t>
      </w:r>
      <w:r>
        <w:t>приведет</w:t>
      </w:r>
      <w:r w:rsidRPr="003859BF">
        <w:t xml:space="preserve"> </w:t>
      </w:r>
      <w:r>
        <w:t>к</w:t>
      </w:r>
      <w:r w:rsidRPr="003859BF">
        <w:t xml:space="preserve"> </w:t>
      </w:r>
      <w:r>
        <w:t>генерации</w:t>
      </w:r>
      <w:r w:rsidRPr="003859BF">
        <w:t xml:space="preserve"> </w:t>
      </w:r>
      <w:r>
        <w:t>ошибки</w:t>
      </w:r>
      <w:r w:rsidRPr="003859BF">
        <w:t xml:space="preserve"> </w:t>
      </w:r>
      <w:r w:rsidRPr="006C682F">
        <w:rPr>
          <w:lang w:val="en-US"/>
        </w:rPr>
        <w:t>SQLException</w:t>
      </w:r>
      <w:r w:rsidRPr="003859BF">
        <w:t>.</w:t>
      </w:r>
    </w:p>
    <w:p w:rsidR="00065836" w:rsidRPr="00D50991" w:rsidRDefault="00065836" w:rsidP="00D92CED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 w:rsidRPr="00065836">
        <w:rPr>
          <w:rFonts w:ascii="Times New Roman" w:hAnsi="Times New Roman" w:cs="Times New Roman"/>
          <w:sz w:val="24"/>
          <w:szCs w:val="24"/>
          <w:lang w:val="en-US"/>
        </w:rPr>
        <w:t>ResultSet</w:t>
      </w:r>
    </w:p>
    <w:p w:rsidR="00D50991" w:rsidRDefault="00D50991" w:rsidP="00C1633E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Представляет результирующий набор данных и обеспечивает приложению построчный доступ к результатам запросов. При обработке запроса </w:t>
      </w:r>
      <w:r w:rsidRPr="00D50991">
        <w:rPr>
          <w:rStyle w:val="a5"/>
          <w:i w:val="0"/>
        </w:rPr>
        <w:t>ResultSet</w:t>
      </w:r>
      <w:r>
        <w:t xml:space="preserve"> поддерживает указатель на текущую обрабатываемую запись.</w:t>
      </w:r>
    </w:p>
    <w:p w:rsidR="00D50991" w:rsidRDefault="00D50991" w:rsidP="00C1633E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Доступ к данным </w:t>
      </w:r>
      <w:r w:rsidRPr="00D50991">
        <w:rPr>
          <w:bCs/>
        </w:rPr>
        <w:t>ResultSet</w:t>
      </w:r>
      <w:r>
        <w:t xml:space="preserve"> обеспечивает посредством набора get-методов, которые организуют доступ к колонкам текущей строки. Метод ResultSet.next используется для перемещения к следующей записи ResultSet, делая ее текущей.</w:t>
      </w:r>
    </w:p>
    <w:p w:rsidR="00D50991" w:rsidRDefault="00D50991" w:rsidP="00C1633E">
      <w:pPr>
        <w:pStyle w:val="a3"/>
        <w:spacing w:before="0" w:beforeAutospacing="0" w:after="0" w:afterAutospacing="0" w:line="360" w:lineRule="auto"/>
        <w:ind w:firstLine="397"/>
        <w:jc w:val="both"/>
      </w:pPr>
      <w:r>
        <w:t xml:space="preserve">Список наиболее часто используемых методов класса </w:t>
      </w:r>
      <w:r w:rsidRPr="00D50991">
        <w:rPr>
          <w:bCs/>
        </w:rPr>
        <w:t>ResultSet</w:t>
      </w:r>
      <w:r w:rsidR="00C1633E">
        <w:t xml:space="preserve"> представлен в таблице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395"/>
      </w:tblGrid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3F3661" w:rsidRDefault="00D50991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Метод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Pr="003F3661" w:rsidRDefault="00D50991" w:rsidP="003F3661">
            <w:pPr>
              <w:jc w:val="center"/>
              <w:rPr>
                <w:b/>
                <w:bCs/>
              </w:rPr>
            </w:pPr>
            <w:r w:rsidRPr="003F3661">
              <w:rPr>
                <w:b/>
                <w:bCs/>
              </w:rPr>
              <w:t>Описание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3F3661" w:rsidRDefault="00D50991" w:rsidP="00432917">
            <w:pPr>
              <w:rPr>
                <w:lang w:val="en-US"/>
              </w:rPr>
            </w:pPr>
            <w:r w:rsidRPr="003F3661">
              <w:rPr>
                <w:lang w:val="en-US"/>
              </w:rPr>
              <w:t xml:space="preserve">public boolean absolute(int row) 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>Метод перемещает курсор на заданное число записей от начала, если число положительно, и от конца - если отрицательно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432917" w:rsidRDefault="00D50991" w:rsidP="00432917">
            <w:r w:rsidRPr="003F3661">
              <w:rPr>
                <w:lang w:val="en-US"/>
              </w:rPr>
              <w:t xml:space="preserve">public void afterLast() 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>Этот метод перемещает курсор в конец результирующего набора за последнюю запись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3F3661" w:rsidRDefault="00D50991" w:rsidP="00432917">
            <w:pPr>
              <w:rPr>
                <w:lang w:val="en-US"/>
              </w:rPr>
            </w:pPr>
            <w:r w:rsidRPr="003F3661">
              <w:rPr>
                <w:lang w:val="en-US"/>
              </w:rPr>
              <w:t xml:space="preserve">public void beforeFirst() 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>Этот метод перемещает курсор в начало результирующего набора перед первой записью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432917" w:rsidRDefault="00D50991" w:rsidP="00432917">
            <w:r w:rsidRPr="003F3661">
              <w:rPr>
                <w:lang w:val="en-US"/>
              </w:rPr>
              <w:t xml:space="preserve">public void deleteRow() 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>Удаляет текущую запись из результирующего набора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3F3661" w:rsidRDefault="00D50991" w:rsidP="00432917">
            <w:pPr>
              <w:rPr>
                <w:lang w:val="en-US"/>
              </w:rPr>
            </w:pPr>
            <w:r w:rsidRPr="003F3661">
              <w:rPr>
                <w:lang w:val="en-US"/>
              </w:rPr>
              <w:t xml:space="preserve">public ResultSetMetaData getMetaData() 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 xml:space="preserve">Предоставляет объект метаданных для данного ResultSet. Класс </w:t>
            </w:r>
            <w:r w:rsidRPr="003F3661">
              <w:rPr>
                <w:bCs/>
              </w:rPr>
              <w:t>ResultSetMetaData</w:t>
            </w:r>
            <w:r>
              <w:t xml:space="preserve"> содержит информацию о результирующие таблице, такую как количество столбцов, их заголовок и т.д.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3F3661" w:rsidRDefault="00D50991" w:rsidP="00432917">
            <w:pPr>
              <w:rPr>
                <w:lang w:val="en-US"/>
              </w:rPr>
            </w:pPr>
            <w:r w:rsidRPr="003F3661">
              <w:rPr>
                <w:lang w:val="en-US"/>
              </w:rPr>
              <w:t>public int getRow()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 xml:space="preserve">Возвращает номер текущей </w:t>
            </w:r>
            <w:r w:rsidR="008702A0">
              <w:t>записи</w:t>
            </w:r>
          </w:p>
        </w:tc>
      </w:tr>
      <w:tr w:rsidR="00432917" w:rsidRPr="003F3661" w:rsidTr="000F4517">
        <w:trPr>
          <w:cantSplit/>
        </w:trPr>
        <w:tc>
          <w:tcPr>
            <w:tcW w:w="3510" w:type="dxa"/>
            <w:shd w:val="clear" w:color="auto" w:fill="auto"/>
          </w:tcPr>
          <w:p w:rsidR="00432917" w:rsidRPr="003F3661" w:rsidRDefault="00432917" w:rsidP="00432917">
            <w:pPr>
              <w:rPr>
                <w:lang w:val="en-US"/>
              </w:rPr>
            </w:pPr>
            <w:r w:rsidRPr="003F3661">
              <w:rPr>
                <w:lang w:val="en-US"/>
              </w:rPr>
              <w:lastRenderedPageBreak/>
              <w:t xml:space="preserve">public </w:t>
            </w:r>
            <w:r>
              <w:t>ТипДанных</w:t>
            </w:r>
            <w:r w:rsidRPr="003F3661">
              <w:rPr>
                <w:lang w:val="en-US"/>
              </w:rPr>
              <w:t xml:space="preserve"> get</w:t>
            </w:r>
            <w:r>
              <w:t>ТипДанных</w:t>
            </w:r>
            <w:r w:rsidRPr="003F3661">
              <w:rPr>
                <w:lang w:val="en-US"/>
              </w:rPr>
              <w:t>(</w:t>
            </w:r>
            <w:r>
              <w:t>Поле</w:t>
            </w:r>
            <w:r w:rsidRPr="003F3661">
              <w:rPr>
                <w:lang w:val="en-US"/>
              </w:rPr>
              <w:t xml:space="preserve">) </w:t>
            </w:r>
          </w:p>
        </w:tc>
        <w:tc>
          <w:tcPr>
            <w:tcW w:w="6395" w:type="dxa"/>
            <w:shd w:val="clear" w:color="auto" w:fill="auto"/>
          </w:tcPr>
          <w:p w:rsidR="00432917" w:rsidRPr="00853DA7" w:rsidRDefault="00853DA7" w:rsidP="003F3661">
            <w:pPr>
              <w:jc w:val="both"/>
            </w:pPr>
            <w:r>
              <w:t>Группа методов, которые возвращают значение поля указанного типа данных. В качестве параметра могут принимать номер или имя поля.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853DA7" w:rsidRDefault="00D50991" w:rsidP="00432917">
            <w:r w:rsidRPr="003F3661">
              <w:rPr>
                <w:lang w:val="en-US"/>
              </w:rPr>
              <w:t>public</w:t>
            </w:r>
            <w:r w:rsidRPr="00853DA7">
              <w:t xml:space="preserve"> </w:t>
            </w:r>
            <w:r w:rsidRPr="003F3661">
              <w:rPr>
                <w:lang w:val="en-US"/>
              </w:rPr>
              <w:t>Statement</w:t>
            </w:r>
            <w:r w:rsidRPr="00853DA7">
              <w:t xml:space="preserve"> </w:t>
            </w:r>
            <w:r w:rsidRPr="003F3661">
              <w:rPr>
                <w:lang w:val="en-US"/>
              </w:rPr>
              <w:t>getStatement</w:t>
            </w:r>
            <w:r w:rsidRPr="00853DA7">
              <w:t xml:space="preserve">() 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>Возвращает экземпляр Statement, который произвел данный результирующий набор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8702A0" w:rsidRPr="003859BF" w:rsidRDefault="00432917">
            <w:pPr>
              <w:rPr>
                <w:lang w:val="en-US"/>
              </w:rPr>
            </w:pPr>
            <w:r w:rsidRPr="003F3661">
              <w:rPr>
                <w:lang w:val="en-US"/>
              </w:rPr>
              <w:t xml:space="preserve">public boolean next() </w:t>
            </w:r>
          </w:p>
          <w:p w:rsidR="00D50991" w:rsidRPr="003F3661" w:rsidRDefault="00D50991" w:rsidP="00432917">
            <w:pPr>
              <w:rPr>
                <w:lang w:val="en-US"/>
              </w:rPr>
            </w:pPr>
            <w:r w:rsidRPr="003F3661">
              <w:rPr>
                <w:lang w:val="en-US"/>
              </w:rPr>
              <w:br/>
              <w:t xml:space="preserve">public boolean previous() 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 xml:space="preserve">Эти методы позволяют переместиться в результирующем наборе на одну </w:t>
            </w:r>
            <w:r w:rsidR="008702A0">
              <w:t>запись</w:t>
            </w:r>
            <w:r>
              <w:t xml:space="preserve"> вперед или назад. Во вновь созданном результирующем наборе курсор устанавливается перед первой </w:t>
            </w:r>
            <w:r w:rsidR="008702A0">
              <w:t>записью</w:t>
            </w:r>
            <w:r>
              <w:t xml:space="preserve">, поэтому первое обращение к методу next() влечет позиционирование на первую </w:t>
            </w:r>
            <w:r w:rsidR="008702A0">
              <w:t>запись</w:t>
            </w:r>
            <w:r>
              <w:t xml:space="preserve">. Эти методы возвращают true, если остается </w:t>
            </w:r>
            <w:r w:rsidR="008702A0">
              <w:t>запись</w:t>
            </w:r>
            <w:r>
              <w:t xml:space="preserve"> для дальнейшего перемещения. Если </w:t>
            </w:r>
            <w:r w:rsidR="008702A0">
              <w:t>записей</w:t>
            </w:r>
            <w:r>
              <w:t xml:space="preserve"> для обработки больше нет, возвращается false. </w:t>
            </w:r>
          </w:p>
        </w:tc>
      </w:tr>
      <w:tr w:rsidR="003F3661" w:rsidRPr="003F3661" w:rsidTr="000F4517">
        <w:trPr>
          <w:cantSplit/>
        </w:trPr>
        <w:tc>
          <w:tcPr>
            <w:tcW w:w="3510" w:type="dxa"/>
            <w:shd w:val="clear" w:color="auto" w:fill="auto"/>
            <w:hideMark/>
          </w:tcPr>
          <w:p w:rsidR="00D50991" w:rsidRPr="00432917" w:rsidRDefault="00D50991" w:rsidP="00432917">
            <w:r w:rsidRPr="003F3661">
              <w:rPr>
                <w:lang w:val="en-US"/>
              </w:rPr>
              <w:t xml:space="preserve">public void close() </w:t>
            </w:r>
          </w:p>
        </w:tc>
        <w:tc>
          <w:tcPr>
            <w:tcW w:w="6395" w:type="dxa"/>
            <w:shd w:val="clear" w:color="auto" w:fill="auto"/>
            <w:hideMark/>
          </w:tcPr>
          <w:p w:rsidR="00D50991" w:rsidRDefault="00D50991" w:rsidP="003F3661">
            <w:pPr>
              <w:jc w:val="both"/>
            </w:pPr>
            <w:r>
              <w:t xml:space="preserve">Осуществляет немедленное закрытие ResultSet вручную. </w:t>
            </w:r>
          </w:p>
        </w:tc>
      </w:tr>
    </w:tbl>
    <w:p w:rsidR="00065836" w:rsidRPr="000664E2" w:rsidRDefault="00065836" w:rsidP="00D92CED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 w:rsidRPr="00065836">
        <w:rPr>
          <w:rFonts w:ascii="Times New Roman" w:hAnsi="Times New Roman" w:cs="Times New Roman"/>
          <w:sz w:val="24"/>
          <w:szCs w:val="24"/>
          <w:lang w:val="en-US"/>
        </w:rPr>
        <w:t>DatabaseMetaData</w:t>
      </w:r>
    </w:p>
    <w:p w:rsidR="00065836" w:rsidRPr="000664E2" w:rsidRDefault="000664E2" w:rsidP="006D6AFD">
      <w:pPr>
        <w:autoSpaceDE w:val="0"/>
        <w:autoSpaceDN w:val="0"/>
        <w:adjustRightInd w:val="0"/>
        <w:spacing w:line="360" w:lineRule="auto"/>
        <w:ind w:firstLine="397"/>
        <w:jc w:val="both"/>
      </w:pPr>
      <w:r>
        <w:t>Позволяет получить метаинформацию о схеме базы данных, а именно какие в базе данных есть объекты - таблицы, колонки, индексы, триггеры, процедуры и так далее.</w:t>
      </w:r>
    </w:p>
    <w:p w:rsidR="00181358" w:rsidRPr="00181358" w:rsidRDefault="00181358" w:rsidP="00D92CED">
      <w:pPr>
        <w:pStyle w:val="3"/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Транзакции в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</w:p>
    <w:p w:rsidR="0015775C" w:rsidRPr="000664E2" w:rsidRDefault="00181358" w:rsidP="006D6AFD">
      <w:pPr>
        <w:pStyle w:val="a3"/>
        <w:spacing w:before="0" w:beforeAutospacing="0" w:after="0" w:afterAutospacing="0" w:line="360" w:lineRule="auto"/>
        <w:ind w:firstLine="397"/>
        <w:jc w:val="both"/>
      </w:pPr>
      <w:r>
        <w:t>По умолчанию каждое SQL-выражение автоматически исполняется при выполнении statement.execute и подобных методов. Для того, чтобы открыть транзакцию сначала необходимо установить флаг autoCommit у соединения в значение false. Далее необходимо использовать методы commit для выполнения транзакции и rollback для её отката.</w:t>
      </w:r>
    </w:p>
    <w:p w:rsidR="00181358" w:rsidRPr="00181358" w:rsidRDefault="00181358" w:rsidP="0018135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813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>.setAutoCommit(</w:t>
      </w:r>
      <w:r w:rsidRPr="001813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358" w:rsidRPr="00181358" w:rsidRDefault="00181358" w:rsidP="0018135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Statement </w:t>
      </w:r>
      <w:r w:rsidRPr="00181358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3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181358" w:rsidRPr="00181358" w:rsidRDefault="00181358" w:rsidP="0018135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813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81358" w:rsidRPr="00181358" w:rsidRDefault="00181358" w:rsidP="0018135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81358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>.execute(</w:t>
      </w:r>
      <w:r w:rsidRPr="00181358">
        <w:rPr>
          <w:rFonts w:ascii="Consolas" w:hAnsi="Consolas" w:cs="Consolas"/>
          <w:color w:val="2A00FF"/>
          <w:sz w:val="20"/>
          <w:szCs w:val="20"/>
          <w:lang w:val="en-US"/>
        </w:rPr>
        <w:t>"insert into user(name) values('name3')"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358" w:rsidRPr="00181358" w:rsidRDefault="00181358" w:rsidP="0018135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813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>.commit();</w:t>
      </w:r>
    </w:p>
    <w:p w:rsidR="00181358" w:rsidRPr="00181358" w:rsidRDefault="00181358" w:rsidP="0018135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813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(SQLException </w:t>
      </w:r>
      <w:r w:rsidRPr="0018135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81358">
        <w:rPr>
          <w:rFonts w:ascii="Consolas" w:hAnsi="Consolas" w:cs="Consolas"/>
          <w:color w:val="000000"/>
          <w:sz w:val="20"/>
          <w:szCs w:val="20"/>
          <w:lang w:val="en-US"/>
        </w:rPr>
        <w:t>)  {</w:t>
      </w:r>
    </w:p>
    <w:p w:rsidR="00181358" w:rsidRDefault="00181358" w:rsidP="0018135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85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E37C73" w:rsidRPr="000664E2" w:rsidRDefault="00181358" w:rsidP="00181358">
      <w:pPr>
        <w:pStyle w:val="a3"/>
        <w:spacing w:before="0" w:beforeAutospacing="0" w:after="0" w:afterAutospacing="0" w:line="360" w:lineRule="auto"/>
        <w:jc w:val="bot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5230" w:rsidRDefault="00975E15" w:rsidP="00636108">
      <w:pPr>
        <w:autoSpaceDE w:val="0"/>
        <w:autoSpaceDN w:val="0"/>
        <w:adjustRightInd w:val="0"/>
        <w:spacing w:line="360" w:lineRule="auto"/>
        <w:ind w:firstLine="397"/>
      </w:pPr>
      <w:r>
        <w:t>Пример работы с базой данных: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java.sql.*;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DataBase {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Statement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ResultSet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75E15">
        <w:rPr>
          <w:rFonts w:ascii="Consolas" w:hAnsi="Consolas" w:cs="Consolas"/>
          <w:color w:val="3F7F5F"/>
          <w:sz w:val="20"/>
          <w:szCs w:val="20"/>
        </w:rPr>
        <w:t>регистрация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color w:val="3F7F5F"/>
          <w:sz w:val="20"/>
          <w:szCs w:val="20"/>
        </w:rPr>
        <w:t>драйвера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  <w:t>Class.</w:t>
      </w:r>
      <w:r w:rsidRPr="00975E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"com.mysql.jdbc.Driver"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75E15">
        <w:rPr>
          <w:rFonts w:ascii="Consolas" w:hAnsi="Consolas" w:cs="Consolas"/>
          <w:color w:val="3F7F5F"/>
          <w:sz w:val="20"/>
          <w:szCs w:val="20"/>
        </w:rPr>
        <w:t>соединение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color w:val="3F7F5F"/>
          <w:sz w:val="20"/>
          <w:szCs w:val="20"/>
        </w:rPr>
        <w:t>с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color w:val="3F7F5F"/>
          <w:sz w:val="20"/>
          <w:szCs w:val="20"/>
        </w:rPr>
        <w:t>сервером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DriverManager.</w:t>
      </w:r>
      <w:r w:rsidRPr="00975E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"jdbc:mysql://localhost:3306/test"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75E15">
        <w:rPr>
          <w:rFonts w:ascii="Consolas" w:hAnsi="Consolas" w:cs="Consolas"/>
          <w:color w:val="3F7F5F"/>
          <w:sz w:val="20"/>
          <w:szCs w:val="20"/>
        </w:rPr>
        <w:t>создание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color w:val="3F7F5F"/>
          <w:sz w:val="20"/>
          <w:szCs w:val="20"/>
        </w:rPr>
        <w:t>объекта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 Statement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75E15">
        <w:rPr>
          <w:rFonts w:ascii="Consolas" w:hAnsi="Consolas" w:cs="Consolas"/>
          <w:color w:val="3F7F5F"/>
          <w:sz w:val="20"/>
          <w:szCs w:val="20"/>
        </w:rPr>
        <w:t>Выполнение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color w:val="3F7F5F"/>
          <w:sz w:val="20"/>
          <w:szCs w:val="20"/>
        </w:rPr>
        <w:t>запроса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636108">
        <w:rPr>
          <w:rFonts w:ascii="Consolas" w:hAnsi="Consolas" w:cs="Consolas"/>
          <w:color w:val="2A00FF"/>
          <w:sz w:val="20"/>
          <w:szCs w:val="20"/>
          <w:lang w:val="en-US"/>
        </w:rPr>
        <w:t>SELECT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 xml:space="preserve"> * </w:t>
      </w:r>
      <w:r w:rsidR="00636108">
        <w:rPr>
          <w:rFonts w:ascii="Consolas" w:hAnsi="Consolas" w:cs="Consolas"/>
          <w:color w:val="2A00FF"/>
          <w:sz w:val="20"/>
          <w:szCs w:val="20"/>
          <w:lang w:val="en-US"/>
        </w:rPr>
        <w:t>FROM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 xml:space="preserve"> table1"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color w:val="3F7F5F"/>
          <w:sz w:val="20"/>
          <w:szCs w:val="20"/>
        </w:rPr>
        <w:t>// Обход всех записей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5E1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75E1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</w:rPr>
        <w:t>rs</w:t>
      </w:r>
      <w:r w:rsidRPr="00975E15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f1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"f1"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String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f2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"f2"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System.</w:t>
      </w:r>
      <w:r w:rsidRPr="00975E1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"field1 : 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f1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 field2 : 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f2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(SQLException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sqlEx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sqlEx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75E15">
        <w:rPr>
          <w:rFonts w:ascii="Consolas" w:hAnsi="Consolas" w:cs="Consolas"/>
          <w:color w:val="3F7F5F"/>
          <w:sz w:val="20"/>
          <w:szCs w:val="20"/>
        </w:rPr>
        <w:t>закрытие</w:t>
      </w:r>
      <w:r w:rsidRPr="00975E1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color w:val="3F7F5F"/>
          <w:sz w:val="20"/>
          <w:szCs w:val="20"/>
        </w:rPr>
        <w:t>соединения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.close(); }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(SQLException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se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 {}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.close(); }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(SQLException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se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 {  }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975E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.close(); }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(SQLException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se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 {  }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           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(ClassNotFoundException </w:t>
      </w:r>
      <w:r w:rsidRPr="00975E1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75E1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75E15">
        <w:rPr>
          <w:rFonts w:ascii="Consolas" w:hAnsi="Consolas" w:cs="Consolas"/>
          <w:color w:val="2A00FF"/>
          <w:sz w:val="20"/>
          <w:szCs w:val="20"/>
        </w:rPr>
        <w:t>Отсуствует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975E15">
        <w:rPr>
          <w:rFonts w:ascii="Consolas" w:hAnsi="Consolas" w:cs="Consolas"/>
          <w:color w:val="2A00FF"/>
          <w:sz w:val="20"/>
          <w:szCs w:val="20"/>
        </w:rPr>
        <w:t>драйвер</w:t>
      </w:r>
      <w:r w:rsidRPr="00975E1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E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E15">
        <w:rPr>
          <w:rFonts w:ascii="Consolas" w:hAnsi="Consolas" w:cs="Consolas"/>
          <w:color w:val="6A3E3E"/>
          <w:sz w:val="20"/>
          <w:szCs w:val="20"/>
        </w:rPr>
        <w:t>e</w:t>
      </w:r>
      <w:r w:rsidRPr="00975E15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5E1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</w:rPr>
        <w:tab/>
      </w:r>
      <w:r w:rsidRPr="00975E15">
        <w:rPr>
          <w:rFonts w:ascii="Consolas" w:hAnsi="Consolas" w:cs="Consolas"/>
          <w:color w:val="000000"/>
          <w:sz w:val="20"/>
          <w:szCs w:val="20"/>
        </w:rPr>
        <w:tab/>
      </w:r>
      <w:r w:rsidRPr="00975E1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75E15">
        <w:rPr>
          <w:rFonts w:ascii="Consolas" w:hAnsi="Consolas" w:cs="Consolas"/>
          <w:color w:val="000000"/>
          <w:sz w:val="20"/>
          <w:szCs w:val="20"/>
        </w:rPr>
        <w:t>;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5E1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75E15"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 w:rsidRPr="00975E15">
        <w:rPr>
          <w:rFonts w:ascii="Consolas" w:hAnsi="Consolas" w:cs="Consolas"/>
          <w:color w:val="000000"/>
          <w:sz w:val="20"/>
          <w:szCs w:val="20"/>
        </w:rPr>
        <w:tab/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5E1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75E15" w:rsidRPr="00975E15" w:rsidRDefault="00975E15" w:rsidP="00975E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75E15">
        <w:rPr>
          <w:rFonts w:ascii="Consolas" w:hAnsi="Consolas" w:cs="Consolas"/>
          <w:color w:val="000000"/>
          <w:sz w:val="20"/>
          <w:szCs w:val="20"/>
        </w:rPr>
        <w:t>}</w:t>
      </w:r>
    </w:p>
    <w:p w:rsidR="00AC3A59" w:rsidRPr="0066367F" w:rsidRDefault="00AC3A59" w:rsidP="00EE2BA6">
      <w:pPr>
        <w:pStyle w:val="2"/>
        <w:jc w:val="center"/>
        <w:rPr>
          <w:rFonts w:ascii="Times New Roman" w:hAnsi="Times New Roman" w:cs="Times New Roman"/>
          <w:i w:val="0"/>
        </w:rPr>
      </w:pPr>
      <w:r w:rsidRPr="0066367F">
        <w:rPr>
          <w:rFonts w:ascii="Times New Roman" w:hAnsi="Times New Roman" w:cs="Times New Roman"/>
          <w:i w:val="0"/>
        </w:rPr>
        <w:t>Задание к лабораторной работе:</w:t>
      </w:r>
    </w:p>
    <w:p w:rsidR="00AC3A59" w:rsidRDefault="00AC3A59" w:rsidP="00AC3A59"/>
    <w:p w:rsidR="00416A6B" w:rsidRDefault="00416A6B" w:rsidP="003F3661">
      <w:pPr>
        <w:pStyle w:val="WW-Default"/>
        <w:numPr>
          <w:ilvl w:val="0"/>
          <w:numId w:val="2"/>
        </w:numPr>
        <w:spacing w:line="360" w:lineRule="auto"/>
        <w:jc w:val="both"/>
      </w:pPr>
      <w:r>
        <w:t>Разработать формат представления данных в xml и БД.</w:t>
      </w:r>
      <w:r w:rsidR="00C57924">
        <w:t xml:space="preserve"> В </w:t>
      </w:r>
      <w:r w:rsidR="00C57924">
        <w:rPr>
          <w:lang w:val="en-US"/>
        </w:rPr>
        <w:t>xml</w:t>
      </w:r>
      <w:r w:rsidR="00C57924" w:rsidRPr="00DA724B">
        <w:t xml:space="preserve"> </w:t>
      </w:r>
      <w:r w:rsidR="00C57924">
        <w:t>предусмотреть все рассмотренные виды узлов.</w:t>
      </w:r>
    </w:p>
    <w:p w:rsidR="00416A6B" w:rsidRDefault="00416A6B" w:rsidP="003F3661">
      <w:pPr>
        <w:pStyle w:val="WW-Default"/>
        <w:numPr>
          <w:ilvl w:val="0"/>
          <w:numId w:val="2"/>
        </w:numPr>
        <w:spacing w:line="360" w:lineRule="auto"/>
        <w:jc w:val="both"/>
      </w:pPr>
      <w:r>
        <w:t>Реализовать методы: добавление, удаление и редактирование записей</w:t>
      </w:r>
      <w:r w:rsidR="000F7816">
        <w:t xml:space="preserve"> в </w:t>
      </w:r>
      <w:r w:rsidR="00764087">
        <w:t xml:space="preserve">каждом </w:t>
      </w:r>
      <w:r w:rsidR="000F7816">
        <w:t>формате представления</w:t>
      </w:r>
      <w:r>
        <w:t>.</w:t>
      </w:r>
      <w:r w:rsidR="00536531">
        <w:t xml:space="preserve"> Пользователю необх</w:t>
      </w:r>
      <w:r w:rsidR="00764087">
        <w:t>одимо предоставить выбор</w:t>
      </w:r>
      <w:r w:rsidR="00536531">
        <w:t xml:space="preserve"> формата представления, в кото</w:t>
      </w:r>
      <w:bookmarkStart w:id="5" w:name="_GoBack"/>
      <w:bookmarkEnd w:id="5"/>
      <w:r w:rsidR="00536531">
        <w:t>ром будут производиться изменения.</w:t>
      </w:r>
    </w:p>
    <w:p w:rsidR="00416A6B" w:rsidRDefault="00416A6B" w:rsidP="003F3661">
      <w:pPr>
        <w:pStyle w:val="WW-Default"/>
        <w:numPr>
          <w:ilvl w:val="0"/>
          <w:numId w:val="2"/>
        </w:numPr>
        <w:spacing w:line="360" w:lineRule="auto"/>
        <w:jc w:val="both"/>
      </w:pPr>
      <w:r>
        <w:t>Реализовать возможность конвертирования данных из xml в БД и из БД в xml.</w:t>
      </w:r>
    </w:p>
    <w:p w:rsidR="000F7816" w:rsidRDefault="000F7816" w:rsidP="003F3661">
      <w:pPr>
        <w:pStyle w:val="WW-Default"/>
        <w:numPr>
          <w:ilvl w:val="0"/>
          <w:numId w:val="2"/>
        </w:numPr>
        <w:spacing w:line="360" w:lineRule="auto"/>
        <w:jc w:val="both"/>
      </w:pPr>
      <w:r>
        <w:t xml:space="preserve">Для чтения </w:t>
      </w:r>
      <w:r>
        <w:rPr>
          <w:lang w:val="en-US"/>
        </w:rPr>
        <w:t>XML</w:t>
      </w:r>
      <w:r w:rsidRPr="00C6462A">
        <w:t>-</w:t>
      </w:r>
      <w:r>
        <w:t xml:space="preserve">документа использовать технологию </w:t>
      </w:r>
      <w:r>
        <w:rPr>
          <w:lang w:val="en-US"/>
        </w:rPr>
        <w:t xml:space="preserve">SAX, </w:t>
      </w:r>
      <w:r>
        <w:t xml:space="preserve">для записи </w:t>
      </w:r>
      <w:r>
        <w:rPr>
          <w:lang w:val="en-US"/>
        </w:rPr>
        <w:t>DOM.</w:t>
      </w:r>
    </w:p>
    <w:p w:rsidR="00416A6B" w:rsidRDefault="00416A6B" w:rsidP="003F3661">
      <w:pPr>
        <w:pStyle w:val="WW-Default"/>
        <w:numPr>
          <w:ilvl w:val="0"/>
          <w:numId w:val="2"/>
        </w:numPr>
        <w:spacing w:line="360" w:lineRule="auto"/>
        <w:jc w:val="both"/>
      </w:pPr>
      <w:r>
        <w:t>Реализовать поиск по заданным параметрам. Поиск может осуществляться как по одному, так и по нескольким параметрам. Если параметр числовой, то должна быть возможность поиска максимальных и минимальных значений.</w:t>
      </w:r>
    </w:p>
    <w:p w:rsidR="00416A6B" w:rsidRDefault="00416A6B" w:rsidP="003F3661">
      <w:pPr>
        <w:pStyle w:val="WW-Default"/>
        <w:numPr>
          <w:ilvl w:val="0"/>
          <w:numId w:val="2"/>
        </w:numPr>
        <w:spacing w:line="360" w:lineRule="auto"/>
        <w:jc w:val="both"/>
      </w:pPr>
      <w:r>
        <w:t>Минимальное количество записей в БД или xml 10.</w:t>
      </w:r>
    </w:p>
    <w:p w:rsidR="00416A6B" w:rsidRDefault="00416A6B" w:rsidP="003F3661">
      <w:pPr>
        <w:pStyle w:val="WW-Default"/>
        <w:numPr>
          <w:ilvl w:val="0"/>
          <w:numId w:val="2"/>
        </w:numPr>
        <w:spacing w:line="360" w:lineRule="auto"/>
        <w:jc w:val="both"/>
      </w:pPr>
      <w:r>
        <w:t>В файле *.</w:t>
      </w:r>
      <w:r>
        <w:rPr>
          <w:lang w:val="en-US"/>
        </w:rPr>
        <w:t>properties</w:t>
      </w:r>
      <w:r>
        <w:t xml:space="preserve"> необходимо хранить:</w:t>
      </w:r>
    </w:p>
    <w:p w:rsidR="00416A6B" w:rsidRDefault="00416A6B" w:rsidP="003F3661">
      <w:pPr>
        <w:pStyle w:val="WW-Default"/>
        <w:numPr>
          <w:ilvl w:val="1"/>
          <w:numId w:val="10"/>
        </w:numPr>
        <w:spacing w:line="360" w:lineRule="auto"/>
        <w:jc w:val="both"/>
        <w:rPr>
          <w:lang w:val="en-US"/>
        </w:rPr>
      </w:pPr>
      <w:r>
        <w:t>Настройки подключения к БД</w:t>
      </w:r>
      <w:r>
        <w:rPr>
          <w:lang w:val="en-US"/>
        </w:rPr>
        <w:t>;</w:t>
      </w:r>
    </w:p>
    <w:p w:rsidR="00416A6B" w:rsidRDefault="00416A6B" w:rsidP="003F3661">
      <w:pPr>
        <w:pStyle w:val="WW-Default"/>
        <w:numPr>
          <w:ilvl w:val="1"/>
          <w:numId w:val="10"/>
        </w:numPr>
        <w:spacing w:line="360" w:lineRule="auto"/>
        <w:jc w:val="both"/>
        <w:rPr>
          <w:lang w:val="en-US"/>
        </w:rPr>
      </w:pPr>
      <w:r>
        <w:lastRenderedPageBreak/>
        <w:t>Рабочий каталог</w:t>
      </w:r>
      <w:r>
        <w:rPr>
          <w:lang w:val="en-US"/>
        </w:rPr>
        <w:t>;</w:t>
      </w:r>
    </w:p>
    <w:p w:rsidR="00416A6B" w:rsidRDefault="00416A6B" w:rsidP="003F3661">
      <w:pPr>
        <w:pStyle w:val="WW-Default"/>
        <w:numPr>
          <w:ilvl w:val="1"/>
          <w:numId w:val="10"/>
        </w:numPr>
        <w:spacing w:line="360" w:lineRule="auto"/>
        <w:jc w:val="both"/>
      </w:pPr>
      <w:r>
        <w:t>Ограничения связанные с заданием (например минимальная оценка 1 максимальная 5 и т.д.)</w:t>
      </w:r>
    </w:p>
    <w:p w:rsidR="00416A6B" w:rsidRDefault="00416A6B" w:rsidP="003F3661">
      <w:pPr>
        <w:pStyle w:val="WW-Default"/>
        <w:numPr>
          <w:ilvl w:val="1"/>
          <w:numId w:val="10"/>
        </w:numPr>
        <w:spacing w:line="360" w:lineRule="auto"/>
        <w:jc w:val="both"/>
      </w:pPr>
      <w:r>
        <w:t>Тексты информационных сообщений и сообщений об ошибках</w:t>
      </w:r>
    </w:p>
    <w:p w:rsidR="00416A6B" w:rsidRDefault="00416A6B" w:rsidP="0003137C">
      <w:pPr>
        <w:pStyle w:val="WW-Default"/>
        <w:spacing w:line="360" w:lineRule="auto"/>
        <w:jc w:val="both"/>
      </w:pPr>
      <w:r>
        <w:t>Варианты заданий: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7"/>
        <w:gridCol w:w="8822"/>
      </w:tblGrid>
      <w:tr w:rsidR="00416A6B" w:rsidTr="0003137C">
        <w:trPr>
          <w:cantSplit/>
          <w:trHeight w:val="424"/>
        </w:trPr>
        <w:tc>
          <w:tcPr>
            <w:tcW w:w="5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  <w:rPr>
                <w:b/>
              </w:rPr>
            </w:pPr>
            <w:r>
              <w:rPr>
                <w:b/>
              </w:rPr>
              <w:t>Задание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WW-Default"/>
              <w:snapToGrid w:val="0"/>
            </w:pPr>
            <w:r>
              <w:t>Лекарственные средства</w:t>
            </w:r>
          </w:p>
          <w:p w:rsidR="00416A6B" w:rsidRDefault="00416A6B" w:rsidP="002D05C3">
            <w:pPr>
              <w:pStyle w:val="WW-Default"/>
              <w:snapToGrid w:val="0"/>
            </w:pPr>
            <w:r>
              <w:t>(Название, тип, стоимость, состав, противопоказания и т.д.).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WW-Default"/>
              <w:snapToGrid w:val="0"/>
            </w:pPr>
            <w:r>
              <w:t>Список учащихся (</w:t>
            </w:r>
            <w:r w:rsidR="0064244E">
              <w:t xml:space="preserve">Школа, </w:t>
            </w:r>
            <w:r>
              <w:t>класс, фамилия, имя, отчество, оценки и т.д.)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3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WW-Default"/>
              <w:snapToGrid w:val="0"/>
            </w:pPr>
            <w:r>
              <w:t>Страны (Континент, название, площадь, численность, полезные ископаемые, тип власти и т.д.)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4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416A6B">
            <w:pPr>
              <w:pStyle w:val="WW-Default"/>
              <w:snapToGrid w:val="0"/>
            </w:pPr>
            <w:r>
              <w:t>Коллекция музыкальных произведений (название, автор, тип, ссылка для скачивания</w:t>
            </w:r>
            <w:r w:rsidR="00240F81">
              <w:t xml:space="preserve"> и т.д.</w:t>
            </w:r>
            <w:r>
              <w:t>)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5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416A6B">
            <w:pPr>
              <w:pStyle w:val="WW-Default"/>
              <w:snapToGrid w:val="0"/>
            </w:pPr>
            <w:r>
              <w:t>Города (Страна, название, мэр города, численность, площадь, уровень жизни и т.д.)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6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416A6B">
            <w:pPr>
              <w:pStyle w:val="WW-Default"/>
              <w:snapToGrid w:val="0"/>
            </w:pPr>
            <w:r>
              <w:t>Школы (Регион, город или населенный пункт, адрес, название, ФИО директора и т.д.)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7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416A6B">
            <w:pPr>
              <w:pStyle w:val="TableContents"/>
              <w:snapToGrid w:val="0"/>
            </w:pPr>
            <w:r>
              <w:t>Каталог сайтов (Название, url, описание, ключевые слова, категория сайта и т.д.)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8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Общественные места (стадионы, больницы, пляжи и т.д. )</w:t>
            </w:r>
          </w:p>
          <w:p w:rsidR="00416A6B" w:rsidRDefault="00416A6B" w:rsidP="002D05C3">
            <w:pPr>
              <w:pStyle w:val="TableContents"/>
              <w:snapToGrid w:val="0"/>
            </w:pPr>
            <w:r>
              <w:t xml:space="preserve"> (Название города, название  места, описание, gps - координаты, тип и т.д.).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9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602252">
            <w:pPr>
              <w:pStyle w:val="TableContents"/>
              <w:snapToGrid w:val="0"/>
            </w:pPr>
            <w:r>
              <w:t xml:space="preserve">Автомобили(Марка, модель, цвет, гос. номер, фамилия, имя, отчество </w:t>
            </w:r>
            <w:r w:rsidR="00602252">
              <w:t>владельца</w:t>
            </w:r>
            <w:r>
              <w:t xml:space="preserve"> и т.д.)</w:t>
            </w:r>
          </w:p>
        </w:tc>
      </w:tr>
      <w:tr w:rsidR="00416A6B" w:rsidTr="0003137C">
        <w:trPr>
          <w:cantSplit/>
        </w:trPr>
        <w:tc>
          <w:tcPr>
            <w:tcW w:w="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6A6B" w:rsidRDefault="00416A6B" w:rsidP="002D05C3">
            <w:pPr>
              <w:pStyle w:val="TableContents"/>
              <w:snapToGrid w:val="0"/>
            </w:pPr>
            <w:r>
              <w:t>10</w:t>
            </w:r>
          </w:p>
        </w:tc>
        <w:tc>
          <w:tcPr>
            <w:tcW w:w="8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6A6B" w:rsidRDefault="00416A6B" w:rsidP="00602252">
            <w:pPr>
              <w:pStyle w:val="TableContents"/>
              <w:snapToGrid w:val="0"/>
            </w:pPr>
            <w:r>
              <w:t>Список событий (Название, тип, дата и время начала, дата и время окончания, организатор, место проведения и т.д.)</w:t>
            </w:r>
          </w:p>
        </w:tc>
      </w:tr>
    </w:tbl>
    <w:p w:rsidR="00AC3A59" w:rsidRPr="0066367F" w:rsidRDefault="00AC3A59" w:rsidP="0066367F">
      <w:pPr>
        <w:pStyle w:val="2"/>
        <w:jc w:val="center"/>
        <w:rPr>
          <w:rFonts w:ascii="Times New Roman" w:hAnsi="Times New Roman" w:cs="Times New Roman"/>
          <w:i w:val="0"/>
        </w:rPr>
      </w:pPr>
      <w:r w:rsidRPr="0066367F">
        <w:rPr>
          <w:rFonts w:ascii="Times New Roman" w:hAnsi="Times New Roman" w:cs="Times New Roman"/>
          <w:i w:val="0"/>
        </w:rPr>
        <w:t>Каждый отчет должен содержать:</w:t>
      </w:r>
    </w:p>
    <w:p w:rsidR="00AC3A59" w:rsidRPr="00C23D73" w:rsidRDefault="00AC3A59" w:rsidP="00AC3A59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84618D" w:rsidRPr="0084618D" w:rsidRDefault="00AC3A59" w:rsidP="003F3661">
      <w:pPr>
        <w:numPr>
          <w:ilvl w:val="0"/>
          <w:numId w:val="1"/>
        </w:numPr>
        <w:autoSpaceDE w:val="0"/>
        <w:autoSpaceDN w:val="0"/>
        <w:adjustRightInd w:val="0"/>
      </w:pPr>
      <w:r w:rsidRPr="00C23D73">
        <w:t>Заголовок лабораторной работы (название и цель работы).</w:t>
      </w:r>
    </w:p>
    <w:p w:rsidR="0084618D" w:rsidRPr="0084618D" w:rsidRDefault="0084618D" w:rsidP="003F3661">
      <w:pPr>
        <w:numPr>
          <w:ilvl w:val="0"/>
          <w:numId w:val="1"/>
        </w:numPr>
        <w:autoSpaceDE w:val="0"/>
        <w:autoSpaceDN w:val="0"/>
        <w:adjustRightInd w:val="0"/>
      </w:pPr>
      <w:r>
        <w:t>Фамилия, инициалы и группа студента.</w:t>
      </w:r>
    </w:p>
    <w:p w:rsidR="00AC3A59" w:rsidRPr="00C23D73" w:rsidRDefault="00AC3A59" w:rsidP="003F3661">
      <w:pPr>
        <w:numPr>
          <w:ilvl w:val="0"/>
          <w:numId w:val="1"/>
        </w:numPr>
        <w:autoSpaceDE w:val="0"/>
        <w:autoSpaceDN w:val="0"/>
        <w:adjustRightInd w:val="0"/>
      </w:pPr>
      <w:r w:rsidRPr="00C23D73">
        <w:t>Задание к лабораторной работе.</w:t>
      </w:r>
    </w:p>
    <w:p w:rsidR="00AC3A59" w:rsidRPr="00C23D73" w:rsidRDefault="00AC3A59" w:rsidP="003F3661">
      <w:pPr>
        <w:numPr>
          <w:ilvl w:val="0"/>
          <w:numId w:val="1"/>
        </w:numPr>
        <w:autoSpaceDE w:val="0"/>
        <w:autoSpaceDN w:val="0"/>
        <w:adjustRightInd w:val="0"/>
      </w:pPr>
      <w:r w:rsidRPr="00C23D73">
        <w:t>Краткие теоретические сведения.</w:t>
      </w:r>
    </w:p>
    <w:p w:rsidR="00AC3A59" w:rsidRPr="00C23D73" w:rsidRDefault="00AC3A59" w:rsidP="003F3661">
      <w:pPr>
        <w:numPr>
          <w:ilvl w:val="0"/>
          <w:numId w:val="1"/>
        </w:numPr>
        <w:autoSpaceDE w:val="0"/>
        <w:autoSpaceDN w:val="0"/>
        <w:adjustRightInd w:val="0"/>
      </w:pPr>
      <w:r w:rsidRPr="00C23D73">
        <w:t xml:space="preserve">Описание </w:t>
      </w:r>
      <w:r>
        <w:t>алгоритмов, функций, примененных решений</w:t>
      </w:r>
      <w:r w:rsidRPr="00C23D73">
        <w:t>.</w:t>
      </w:r>
    </w:p>
    <w:p w:rsidR="00AC3A59" w:rsidRPr="00C23D73" w:rsidRDefault="008819BC" w:rsidP="003F3661">
      <w:pPr>
        <w:numPr>
          <w:ilvl w:val="0"/>
          <w:numId w:val="1"/>
        </w:numPr>
        <w:autoSpaceDE w:val="0"/>
        <w:autoSpaceDN w:val="0"/>
        <w:adjustRightInd w:val="0"/>
      </w:pPr>
      <w:r>
        <w:t>Результаты выполнения программ</w:t>
      </w:r>
      <w:r w:rsidR="00AC3A59" w:rsidRPr="00C23D73">
        <w:t>.</w:t>
      </w:r>
    </w:p>
    <w:p w:rsidR="00AC3A59" w:rsidRPr="00C23D73" w:rsidRDefault="008819BC" w:rsidP="003F3661">
      <w:pPr>
        <w:numPr>
          <w:ilvl w:val="0"/>
          <w:numId w:val="1"/>
        </w:numPr>
        <w:autoSpaceDE w:val="0"/>
        <w:autoSpaceDN w:val="0"/>
        <w:adjustRightInd w:val="0"/>
      </w:pPr>
      <w:r>
        <w:t>Исходный код</w:t>
      </w:r>
      <w:r w:rsidR="00AC3A59">
        <w:t xml:space="preserve"> </w:t>
      </w:r>
      <w:r>
        <w:t>программ</w:t>
      </w:r>
      <w:r w:rsidR="00AC3A59" w:rsidRPr="00C23D73">
        <w:t>.</w:t>
      </w:r>
    </w:p>
    <w:p w:rsidR="00384D4D" w:rsidRPr="00384D4D" w:rsidRDefault="007859B3" w:rsidP="003F3661">
      <w:pPr>
        <w:numPr>
          <w:ilvl w:val="0"/>
          <w:numId w:val="1"/>
        </w:numPr>
      </w:pPr>
      <w:r>
        <w:t xml:space="preserve">Выводы о проделанной </w:t>
      </w:r>
      <w:r w:rsidR="00AC3A59" w:rsidRPr="00C23D73">
        <w:t>работе.</w:t>
      </w:r>
    </w:p>
    <w:sectPr w:rsidR="00384D4D" w:rsidRPr="00384D4D" w:rsidSect="00D7155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2EA2854E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5322B5"/>
    <w:multiLevelType w:val="multilevel"/>
    <w:tmpl w:val="42A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7F0616"/>
    <w:multiLevelType w:val="multilevel"/>
    <w:tmpl w:val="7A1C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1BAD049F"/>
    <w:multiLevelType w:val="hybridMultilevel"/>
    <w:tmpl w:val="C56A0A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9841EC"/>
    <w:multiLevelType w:val="hybridMultilevel"/>
    <w:tmpl w:val="7C6233C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3F513988"/>
    <w:multiLevelType w:val="multilevel"/>
    <w:tmpl w:val="B448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907B7A"/>
    <w:multiLevelType w:val="multilevel"/>
    <w:tmpl w:val="8A96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4B5921"/>
    <w:multiLevelType w:val="hybridMultilevel"/>
    <w:tmpl w:val="20CCB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8786D"/>
    <w:multiLevelType w:val="multilevel"/>
    <w:tmpl w:val="7A6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E045CB"/>
    <w:multiLevelType w:val="multilevel"/>
    <w:tmpl w:val="6E32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1"/>
  </w:num>
  <w:num w:numId="8">
    <w:abstractNumId w:val="8"/>
  </w:num>
  <w:num w:numId="9">
    <w:abstractNumId w:val="13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180E"/>
    <w:rsid w:val="0000499A"/>
    <w:rsid w:val="00004D69"/>
    <w:rsid w:val="0000736F"/>
    <w:rsid w:val="0003137C"/>
    <w:rsid w:val="00035DD3"/>
    <w:rsid w:val="0003747F"/>
    <w:rsid w:val="0004342F"/>
    <w:rsid w:val="000552F3"/>
    <w:rsid w:val="00056D6F"/>
    <w:rsid w:val="00065836"/>
    <w:rsid w:val="000664E2"/>
    <w:rsid w:val="000668DC"/>
    <w:rsid w:val="00067C05"/>
    <w:rsid w:val="00070105"/>
    <w:rsid w:val="00075890"/>
    <w:rsid w:val="0007713E"/>
    <w:rsid w:val="000925CC"/>
    <w:rsid w:val="000A2117"/>
    <w:rsid w:val="000C0585"/>
    <w:rsid w:val="000F1958"/>
    <w:rsid w:val="000F3E24"/>
    <w:rsid w:val="000F4517"/>
    <w:rsid w:val="000F7816"/>
    <w:rsid w:val="001017E2"/>
    <w:rsid w:val="00112813"/>
    <w:rsid w:val="00125BBC"/>
    <w:rsid w:val="00132337"/>
    <w:rsid w:val="001475B8"/>
    <w:rsid w:val="0015775C"/>
    <w:rsid w:val="00160ABA"/>
    <w:rsid w:val="00162E76"/>
    <w:rsid w:val="00181358"/>
    <w:rsid w:val="00185E50"/>
    <w:rsid w:val="00185F09"/>
    <w:rsid w:val="00186BC0"/>
    <w:rsid w:val="00190E48"/>
    <w:rsid w:val="00192FF8"/>
    <w:rsid w:val="00197753"/>
    <w:rsid w:val="001A3126"/>
    <w:rsid w:val="001A7C3D"/>
    <w:rsid w:val="001C2A94"/>
    <w:rsid w:val="001C658A"/>
    <w:rsid w:val="001C6809"/>
    <w:rsid w:val="001D1976"/>
    <w:rsid w:val="001E589D"/>
    <w:rsid w:val="001E6E49"/>
    <w:rsid w:val="001F4BE4"/>
    <w:rsid w:val="001F5AED"/>
    <w:rsid w:val="001F7038"/>
    <w:rsid w:val="00206344"/>
    <w:rsid w:val="0022625D"/>
    <w:rsid w:val="00231587"/>
    <w:rsid w:val="00233DA6"/>
    <w:rsid w:val="00240F81"/>
    <w:rsid w:val="0025234E"/>
    <w:rsid w:val="00256BCB"/>
    <w:rsid w:val="0025739D"/>
    <w:rsid w:val="00257FDC"/>
    <w:rsid w:val="00266018"/>
    <w:rsid w:val="00270814"/>
    <w:rsid w:val="00273BEC"/>
    <w:rsid w:val="00277FBD"/>
    <w:rsid w:val="00280F27"/>
    <w:rsid w:val="00291ACF"/>
    <w:rsid w:val="002A5A25"/>
    <w:rsid w:val="002A769E"/>
    <w:rsid w:val="002B1E57"/>
    <w:rsid w:val="002B2621"/>
    <w:rsid w:val="002B7FC1"/>
    <w:rsid w:val="002D05C3"/>
    <w:rsid w:val="002D0928"/>
    <w:rsid w:val="002D31D8"/>
    <w:rsid w:val="002E0317"/>
    <w:rsid w:val="002E616A"/>
    <w:rsid w:val="002F6AB8"/>
    <w:rsid w:val="002F6C9E"/>
    <w:rsid w:val="00301E9A"/>
    <w:rsid w:val="00322393"/>
    <w:rsid w:val="00333D09"/>
    <w:rsid w:val="00334582"/>
    <w:rsid w:val="00340E46"/>
    <w:rsid w:val="003506B0"/>
    <w:rsid w:val="00350767"/>
    <w:rsid w:val="00363B16"/>
    <w:rsid w:val="00364669"/>
    <w:rsid w:val="00380953"/>
    <w:rsid w:val="00384D4D"/>
    <w:rsid w:val="003859BF"/>
    <w:rsid w:val="00396750"/>
    <w:rsid w:val="003B61A8"/>
    <w:rsid w:val="003D073C"/>
    <w:rsid w:val="003D08C9"/>
    <w:rsid w:val="003F3661"/>
    <w:rsid w:val="00403EBD"/>
    <w:rsid w:val="00416A6B"/>
    <w:rsid w:val="00416F4B"/>
    <w:rsid w:val="00423746"/>
    <w:rsid w:val="0042488F"/>
    <w:rsid w:val="00425647"/>
    <w:rsid w:val="00427731"/>
    <w:rsid w:val="00432917"/>
    <w:rsid w:val="00433424"/>
    <w:rsid w:val="0044491D"/>
    <w:rsid w:val="004817A9"/>
    <w:rsid w:val="00483539"/>
    <w:rsid w:val="004844EA"/>
    <w:rsid w:val="004B1829"/>
    <w:rsid w:val="004B3FF3"/>
    <w:rsid w:val="004C0C5E"/>
    <w:rsid w:val="004C6143"/>
    <w:rsid w:val="004E0DB2"/>
    <w:rsid w:val="005049C3"/>
    <w:rsid w:val="00515230"/>
    <w:rsid w:val="00515BDC"/>
    <w:rsid w:val="00523904"/>
    <w:rsid w:val="00527720"/>
    <w:rsid w:val="00536531"/>
    <w:rsid w:val="0054299B"/>
    <w:rsid w:val="0054317C"/>
    <w:rsid w:val="0054503D"/>
    <w:rsid w:val="005461D6"/>
    <w:rsid w:val="005513EB"/>
    <w:rsid w:val="00562DCB"/>
    <w:rsid w:val="00566F30"/>
    <w:rsid w:val="005814A9"/>
    <w:rsid w:val="005900D6"/>
    <w:rsid w:val="00592C8D"/>
    <w:rsid w:val="005A47D0"/>
    <w:rsid w:val="005A4BD8"/>
    <w:rsid w:val="005B2C93"/>
    <w:rsid w:val="005B2E23"/>
    <w:rsid w:val="005C5318"/>
    <w:rsid w:val="005D2565"/>
    <w:rsid w:val="005D6FF9"/>
    <w:rsid w:val="005E1A89"/>
    <w:rsid w:val="005E1D48"/>
    <w:rsid w:val="005F1DA5"/>
    <w:rsid w:val="005F3ACE"/>
    <w:rsid w:val="00602252"/>
    <w:rsid w:val="0060527D"/>
    <w:rsid w:val="00611F59"/>
    <w:rsid w:val="0061397B"/>
    <w:rsid w:val="00625484"/>
    <w:rsid w:val="006276F1"/>
    <w:rsid w:val="00636108"/>
    <w:rsid w:val="0064084C"/>
    <w:rsid w:val="0064244E"/>
    <w:rsid w:val="0064541C"/>
    <w:rsid w:val="0065467E"/>
    <w:rsid w:val="00655728"/>
    <w:rsid w:val="00657C60"/>
    <w:rsid w:val="006631AD"/>
    <w:rsid w:val="0066367F"/>
    <w:rsid w:val="00671D53"/>
    <w:rsid w:val="00685AF5"/>
    <w:rsid w:val="00687D0A"/>
    <w:rsid w:val="006950E7"/>
    <w:rsid w:val="006B302F"/>
    <w:rsid w:val="006B650A"/>
    <w:rsid w:val="006B72BE"/>
    <w:rsid w:val="006C682F"/>
    <w:rsid w:val="006D5DBF"/>
    <w:rsid w:val="006D6AFD"/>
    <w:rsid w:val="006D6FD3"/>
    <w:rsid w:val="006F1DBB"/>
    <w:rsid w:val="006F44AB"/>
    <w:rsid w:val="006F58B1"/>
    <w:rsid w:val="0072285A"/>
    <w:rsid w:val="007250B9"/>
    <w:rsid w:val="007364EF"/>
    <w:rsid w:val="00742531"/>
    <w:rsid w:val="00743CD7"/>
    <w:rsid w:val="00752788"/>
    <w:rsid w:val="00764087"/>
    <w:rsid w:val="00766936"/>
    <w:rsid w:val="007859B3"/>
    <w:rsid w:val="007918E2"/>
    <w:rsid w:val="007A3AE8"/>
    <w:rsid w:val="007B1E9C"/>
    <w:rsid w:val="007C72E8"/>
    <w:rsid w:val="007C741D"/>
    <w:rsid w:val="007D6DF3"/>
    <w:rsid w:val="007E56BA"/>
    <w:rsid w:val="007E7161"/>
    <w:rsid w:val="007F496E"/>
    <w:rsid w:val="008014E6"/>
    <w:rsid w:val="00807CED"/>
    <w:rsid w:val="00814D6F"/>
    <w:rsid w:val="0084618D"/>
    <w:rsid w:val="00851F74"/>
    <w:rsid w:val="00852121"/>
    <w:rsid w:val="008539CF"/>
    <w:rsid w:val="00853DA7"/>
    <w:rsid w:val="008702A0"/>
    <w:rsid w:val="00871C82"/>
    <w:rsid w:val="00872357"/>
    <w:rsid w:val="008819BC"/>
    <w:rsid w:val="00883563"/>
    <w:rsid w:val="00884562"/>
    <w:rsid w:val="00885344"/>
    <w:rsid w:val="00893226"/>
    <w:rsid w:val="008A1B06"/>
    <w:rsid w:val="008A47F0"/>
    <w:rsid w:val="008B0F4E"/>
    <w:rsid w:val="008C0EAF"/>
    <w:rsid w:val="008C4BC9"/>
    <w:rsid w:val="008F778A"/>
    <w:rsid w:val="00900056"/>
    <w:rsid w:val="00900400"/>
    <w:rsid w:val="00900EBC"/>
    <w:rsid w:val="0090189E"/>
    <w:rsid w:val="00915E71"/>
    <w:rsid w:val="00917849"/>
    <w:rsid w:val="0092288F"/>
    <w:rsid w:val="00922D11"/>
    <w:rsid w:val="009246F8"/>
    <w:rsid w:val="00924B28"/>
    <w:rsid w:val="00925DCA"/>
    <w:rsid w:val="00932128"/>
    <w:rsid w:val="00935613"/>
    <w:rsid w:val="009536D7"/>
    <w:rsid w:val="00961330"/>
    <w:rsid w:val="00964492"/>
    <w:rsid w:val="00975E15"/>
    <w:rsid w:val="00976108"/>
    <w:rsid w:val="009775C2"/>
    <w:rsid w:val="00980858"/>
    <w:rsid w:val="00986B5A"/>
    <w:rsid w:val="00995BFE"/>
    <w:rsid w:val="009B36DE"/>
    <w:rsid w:val="009C49BA"/>
    <w:rsid w:val="009E08B4"/>
    <w:rsid w:val="009F3FCD"/>
    <w:rsid w:val="009F7945"/>
    <w:rsid w:val="00A12EE0"/>
    <w:rsid w:val="00A3226C"/>
    <w:rsid w:val="00A339BF"/>
    <w:rsid w:val="00A42E1E"/>
    <w:rsid w:val="00A44AC7"/>
    <w:rsid w:val="00A616E1"/>
    <w:rsid w:val="00AA00FF"/>
    <w:rsid w:val="00AA5267"/>
    <w:rsid w:val="00AB6581"/>
    <w:rsid w:val="00AB703A"/>
    <w:rsid w:val="00AB7DB7"/>
    <w:rsid w:val="00AB7EEC"/>
    <w:rsid w:val="00AC3A59"/>
    <w:rsid w:val="00AD04FB"/>
    <w:rsid w:val="00AE206A"/>
    <w:rsid w:val="00AE32FB"/>
    <w:rsid w:val="00AE4D89"/>
    <w:rsid w:val="00B0719F"/>
    <w:rsid w:val="00B07321"/>
    <w:rsid w:val="00B11BE8"/>
    <w:rsid w:val="00B14573"/>
    <w:rsid w:val="00B20222"/>
    <w:rsid w:val="00B23E6A"/>
    <w:rsid w:val="00B27B10"/>
    <w:rsid w:val="00B322DF"/>
    <w:rsid w:val="00B36A42"/>
    <w:rsid w:val="00B423C0"/>
    <w:rsid w:val="00B52EE4"/>
    <w:rsid w:val="00B55C1B"/>
    <w:rsid w:val="00B615C9"/>
    <w:rsid w:val="00B637A7"/>
    <w:rsid w:val="00B6487B"/>
    <w:rsid w:val="00B6740D"/>
    <w:rsid w:val="00B676DC"/>
    <w:rsid w:val="00B76311"/>
    <w:rsid w:val="00B82F0A"/>
    <w:rsid w:val="00B91A63"/>
    <w:rsid w:val="00B92294"/>
    <w:rsid w:val="00B923FD"/>
    <w:rsid w:val="00B9382A"/>
    <w:rsid w:val="00BA0D32"/>
    <w:rsid w:val="00BB25D5"/>
    <w:rsid w:val="00BC3C02"/>
    <w:rsid w:val="00BC4CF7"/>
    <w:rsid w:val="00BD098E"/>
    <w:rsid w:val="00BF4CE6"/>
    <w:rsid w:val="00C001EC"/>
    <w:rsid w:val="00C00661"/>
    <w:rsid w:val="00C04BD4"/>
    <w:rsid w:val="00C1633E"/>
    <w:rsid w:val="00C22C1C"/>
    <w:rsid w:val="00C2585C"/>
    <w:rsid w:val="00C333E0"/>
    <w:rsid w:val="00C3476B"/>
    <w:rsid w:val="00C4384D"/>
    <w:rsid w:val="00C47A88"/>
    <w:rsid w:val="00C527F3"/>
    <w:rsid w:val="00C52E7A"/>
    <w:rsid w:val="00C54E58"/>
    <w:rsid w:val="00C57924"/>
    <w:rsid w:val="00C61A3E"/>
    <w:rsid w:val="00C63746"/>
    <w:rsid w:val="00C6462A"/>
    <w:rsid w:val="00C70594"/>
    <w:rsid w:val="00C7207B"/>
    <w:rsid w:val="00C721C5"/>
    <w:rsid w:val="00C77970"/>
    <w:rsid w:val="00C91616"/>
    <w:rsid w:val="00C91EE8"/>
    <w:rsid w:val="00C92AE5"/>
    <w:rsid w:val="00C954D0"/>
    <w:rsid w:val="00CA78C4"/>
    <w:rsid w:val="00CC1355"/>
    <w:rsid w:val="00CD0FC8"/>
    <w:rsid w:val="00CE5BC9"/>
    <w:rsid w:val="00CE7D14"/>
    <w:rsid w:val="00CF1147"/>
    <w:rsid w:val="00CF3E1F"/>
    <w:rsid w:val="00CF66B6"/>
    <w:rsid w:val="00D01AB2"/>
    <w:rsid w:val="00D05C49"/>
    <w:rsid w:val="00D13921"/>
    <w:rsid w:val="00D14688"/>
    <w:rsid w:val="00D173E9"/>
    <w:rsid w:val="00D310F4"/>
    <w:rsid w:val="00D31876"/>
    <w:rsid w:val="00D42239"/>
    <w:rsid w:val="00D42D28"/>
    <w:rsid w:val="00D44041"/>
    <w:rsid w:val="00D450EF"/>
    <w:rsid w:val="00D45AA2"/>
    <w:rsid w:val="00D50991"/>
    <w:rsid w:val="00D5257D"/>
    <w:rsid w:val="00D61636"/>
    <w:rsid w:val="00D62719"/>
    <w:rsid w:val="00D71557"/>
    <w:rsid w:val="00D767AD"/>
    <w:rsid w:val="00D92CED"/>
    <w:rsid w:val="00DA724B"/>
    <w:rsid w:val="00DB6993"/>
    <w:rsid w:val="00DC6B97"/>
    <w:rsid w:val="00DD1429"/>
    <w:rsid w:val="00DD6212"/>
    <w:rsid w:val="00DD766F"/>
    <w:rsid w:val="00DE3D68"/>
    <w:rsid w:val="00DE72CD"/>
    <w:rsid w:val="00DF719B"/>
    <w:rsid w:val="00E06B5E"/>
    <w:rsid w:val="00E06CAB"/>
    <w:rsid w:val="00E21FFD"/>
    <w:rsid w:val="00E24A5F"/>
    <w:rsid w:val="00E26054"/>
    <w:rsid w:val="00E30382"/>
    <w:rsid w:val="00E33824"/>
    <w:rsid w:val="00E37C73"/>
    <w:rsid w:val="00E403A7"/>
    <w:rsid w:val="00E45042"/>
    <w:rsid w:val="00E5202B"/>
    <w:rsid w:val="00E549E3"/>
    <w:rsid w:val="00E613EE"/>
    <w:rsid w:val="00E63E64"/>
    <w:rsid w:val="00E83745"/>
    <w:rsid w:val="00EA3CD8"/>
    <w:rsid w:val="00EB2203"/>
    <w:rsid w:val="00ED18E3"/>
    <w:rsid w:val="00ED3831"/>
    <w:rsid w:val="00EE2BA6"/>
    <w:rsid w:val="00EF35AE"/>
    <w:rsid w:val="00EF575D"/>
    <w:rsid w:val="00EF6D8E"/>
    <w:rsid w:val="00F0180E"/>
    <w:rsid w:val="00F056DA"/>
    <w:rsid w:val="00F127F2"/>
    <w:rsid w:val="00F17B33"/>
    <w:rsid w:val="00F360A4"/>
    <w:rsid w:val="00F6635A"/>
    <w:rsid w:val="00F66BF5"/>
    <w:rsid w:val="00F806C5"/>
    <w:rsid w:val="00F832D9"/>
    <w:rsid w:val="00F84F12"/>
    <w:rsid w:val="00F95BCD"/>
    <w:rsid w:val="00F961FA"/>
    <w:rsid w:val="00F96D0A"/>
    <w:rsid w:val="00F9702C"/>
    <w:rsid w:val="00FA145E"/>
    <w:rsid w:val="00FA7E58"/>
    <w:rsid w:val="00FB31BB"/>
    <w:rsid w:val="00FD1F27"/>
    <w:rsid w:val="00FE12AA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1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1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01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0180E"/>
    <w:pPr>
      <w:spacing w:before="100" w:beforeAutospacing="1" w:after="100" w:afterAutospacing="1"/>
    </w:pPr>
  </w:style>
  <w:style w:type="character" w:styleId="HTML">
    <w:name w:val="HTML Typewriter"/>
    <w:uiPriority w:val="99"/>
    <w:rsid w:val="00F0180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F0180E"/>
  </w:style>
  <w:style w:type="paragraph" w:customStyle="1" w:styleId="exampletitle">
    <w:name w:val="exampletitle"/>
    <w:basedOn w:val="a"/>
    <w:rsid w:val="00F0180E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rsid w:val="00F0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2">
    <w:name w:val="HTML Code"/>
    <w:uiPriority w:val="99"/>
    <w:rsid w:val="00F0180E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F0180E"/>
  </w:style>
  <w:style w:type="character" w:customStyle="1" w:styleId="keyword">
    <w:name w:val="keyword"/>
    <w:basedOn w:val="a0"/>
    <w:rsid w:val="00F0180E"/>
  </w:style>
  <w:style w:type="character" w:customStyle="1" w:styleId="attribute">
    <w:name w:val="attribute"/>
    <w:basedOn w:val="a0"/>
    <w:rsid w:val="00F0180E"/>
  </w:style>
  <w:style w:type="character" w:customStyle="1" w:styleId="value">
    <w:name w:val="value"/>
    <w:basedOn w:val="a0"/>
    <w:rsid w:val="00F0180E"/>
  </w:style>
  <w:style w:type="character" w:customStyle="1" w:styleId="comment">
    <w:name w:val="comment"/>
    <w:basedOn w:val="a0"/>
    <w:rsid w:val="00F0180E"/>
  </w:style>
  <w:style w:type="character" w:styleId="a4">
    <w:name w:val="Strong"/>
    <w:uiPriority w:val="22"/>
    <w:qFormat/>
    <w:rsid w:val="00F0180E"/>
    <w:rPr>
      <w:b/>
      <w:bCs/>
    </w:rPr>
  </w:style>
  <w:style w:type="character" w:styleId="a5">
    <w:name w:val="Emphasis"/>
    <w:uiPriority w:val="20"/>
    <w:qFormat/>
    <w:rsid w:val="00F0180E"/>
    <w:rPr>
      <w:i/>
      <w:iCs/>
    </w:rPr>
  </w:style>
  <w:style w:type="character" w:customStyle="1" w:styleId="element">
    <w:name w:val="element"/>
    <w:basedOn w:val="a0"/>
    <w:rsid w:val="00384D4D"/>
  </w:style>
  <w:style w:type="paragraph" w:customStyle="1" w:styleId="descr">
    <w:name w:val="descr"/>
    <w:basedOn w:val="a"/>
    <w:rsid w:val="00384D4D"/>
    <w:pPr>
      <w:spacing w:before="100" w:beforeAutospacing="1" w:after="100" w:afterAutospacing="1"/>
    </w:pPr>
  </w:style>
  <w:style w:type="paragraph" w:customStyle="1" w:styleId="fig">
    <w:name w:val="fig"/>
    <w:basedOn w:val="a"/>
    <w:rsid w:val="00B52EE4"/>
    <w:pPr>
      <w:spacing w:before="100" w:beforeAutospacing="1" w:after="100" w:afterAutospacing="1"/>
    </w:pPr>
  </w:style>
  <w:style w:type="character" w:styleId="a6">
    <w:name w:val="Hyperlink"/>
    <w:rsid w:val="00ED3831"/>
    <w:rPr>
      <w:color w:val="0000FF"/>
      <w:u w:val="single"/>
    </w:rPr>
  </w:style>
  <w:style w:type="table" w:styleId="a7">
    <w:name w:val="Table Grid"/>
    <w:basedOn w:val="a1"/>
    <w:rsid w:val="000771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delabelbox">
    <w:name w:val="nodelabelbox"/>
    <w:rsid w:val="00FE12AA"/>
  </w:style>
  <w:style w:type="character" w:customStyle="1" w:styleId="nodetag">
    <w:name w:val="nodetag"/>
    <w:rsid w:val="00FE12AA"/>
  </w:style>
  <w:style w:type="character" w:customStyle="1" w:styleId="nodeattr">
    <w:name w:val="nodeattr"/>
    <w:rsid w:val="00FE12AA"/>
  </w:style>
  <w:style w:type="character" w:customStyle="1" w:styleId="nodename">
    <w:name w:val="nodename"/>
    <w:rsid w:val="00FE12AA"/>
  </w:style>
  <w:style w:type="character" w:customStyle="1" w:styleId="nodevalue">
    <w:name w:val="nodevalue"/>
    <w:rsid w:val="00FE12AA"/>
  </w:style>
  <w:style w:type="character" w:customStyle="1" w:styleId="nodebracket">
    <w:name w:val="nodebracket"/>
    <w:rsid w:val="00FE12AA"/>
  </w:style>
  <w:style w:type="paragraph" w:customStyle="1" w:styleId="example">
    <w:name w:val="example"/>
    <w:basedOn w:val="a"/>
    <w:rsid w:val="00900056"/>
    <w:pPr>
      <w:spacing w:before="100" w:beforeAutospacing="1" w:after="100" w:afterAutospacing="1"/>
    </w:pPr>
  </w:style>
  <w:style w:type="character" w:customStyle="1" w:styleId="start-tag">
    <w:name w:val="start-tag"/>
    <w:rsid w:val="0066367F"/>
  </w:style>
  <w:style w:type="character" w:customStyle="1" w:styleId="attribute-name">
    <w:name w:val="attribute-name"/>
    <w:rsid w:val="0066367F"/>
  </w:style>
  <w:style w:type="character" w:customStyle="1" w:styleId="attribute-value">
    <w:name w:val="attribute-value"/>
    <w:rsid w:val="0066367F"/>
  </w:style>
  <w:style w:type="character" w:customStyle="1" w:styleId="end-tag">
    <w:name w:val="end-tag"/>
    <w:rsid w:val="0066367F"/>
  </w:style>
  <w:style w:type="paragraph" w:customStyle="1" w:styleId="WW-Default">
    <w:name w:val="WW-Default"/>
    <w:rsid w:val="009536D7"/>
    <w:pPr>
      <w:suppressAutoHyphens/>
    </w:pPr>
    <w:rPr>
      <w:kern w:val="2"/>
      <w:sz w:val="24"/>
      <w:szCs w:val="24"/>
      <w:lang w:eastAsia="ar-SA"/>
    </w:rPr>
  </w:style>
  <w:style w:type="paragraph" w:styleId="a8">
    <w:name w:val="List Paragraph"/>
    <w:basedOn w:val="a"/>
    <w:uiPriority w:val="34"/>
    <w:qFormat/>
    <w:rsid w:val="002D31D8"/>
    <w:pPr>
      <w:ind w:left="708"/>
    </w:pPr>
  </w:style>
  <w:style w:type="character" w:customStyle="1" w:styleId="HTML1">
    <w:name w:val="Стандартный HTML Знак"/>
    <w:link w:val="HTML0"/>
    <w:uiPriority w:val="99"/>
    <w:rsid w:val="00DB6993"/>
    <w:rPr>
      <w:rFonts w:ascii="Courier New" w:hAnsi="Courier New" w:cs="Courier New"/>
    </w:rPr>
  </w:style>
  <w:style w:type="character" w:customStyle="1" w:styleId="pl-k">
    <w:name w:val="pl-k"/>
    <w:rsid w:val="007364EF"/>
  </w:style>
  <w:style w:type="character" w:customStyle="1" w:styleId="pl-c1">
    <w:name w:val="pl-c1"/>
    <w:rsid w:val="007364EF"/>
  </w:style>
  <w:style w:type="character" w:customStyle="1" w:styleId="pl-c">
    <w:name w:val="pl-c"/>
    <w:rsid w:val="007364EF"/>
  </w:style>
  <w:style w:type="character" w:customStyle="1" w:styleId="pl-smi">
    <w:name w:val="pl-smi"/>
    <w:rsid w:val="007364EF"/>
  </w:style>
  <w:style w:type="character" w:customStyle="1" w:styleId="pl-en">
    <w:name w:val="pl-en"/>
    <w:rsid w:val="007364EF"/>
  </w:style>
  <w:style w:type="character" w:customStyle="1" w:styleId="pl-e">
    <w:name w:val="pl-e"/>
    <w:rsid w:val="007364EF"/>
  </w:style>
  <w:style w:type="character" w:customStyle="1" w:styleId="pl-v">
    <w:name w:val="pl-v"/>
    <w:rsid w:val="007364EF"/>
  </w:style>
  <w:style w:type="character" w:customStyle="1" w:styleId="w">
    <w:name w:val="w"/>
    <w:rsid w:val="00EF6D8E"/>
  </w:style>
  <w:style w:type="paragraph" w:customStyle="1" w:styleId="TableContents">
    <w:name w:val="Table Contents"/>
    <w:basedOn w:val="WW-Default"/>
    <w:rsid w:val="00256BCB"/>
    <w:pPr>
      <w:suppressLineNumbers/>
    </w:pPr>
    <w:rPr>
      <w:kern w:val="1"/>
    </w:rPr>
  </w:style>
  <w:style w:type="character" w:customStyle="1" w:styleId="crayon-pre">
    <w:name w:val="crayon-pre"/>
    <w:rsid w:val="006950E7"/>
  </w:style>
  <w:style w:type="character" w:customStyle="1" w:styleId="crayon-v">
    <w:name w:val="crayon-v"/>
    <w:rsid w:val="00427731"/>
  </w:style>
  <w:style w:type="character" w:customStyle="1" w:styleId="crayon-sy">
    <w:name w:val="crayon-sy"/>
    <w:rsid w:val="00427731"/>
  </w:style>
  <w:style w:type="character" w:customStyle="1" w:styleId="crayon-o">
    <w:name w:val="crayon-o"/>
    <w:rsid w:val="00925DCA"/>
  </w:style>
  <w:style w:type="character" w:customStyle="1" w:styleId="tabend">
    <w:name w:val="tabend"/>
    <w:rsid w:val="00C705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488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3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109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85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072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0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4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515">
          <w:marLeft w:val="36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2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079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305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064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01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365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181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562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851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59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422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888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1654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085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2908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312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606">
          <w:marLeft w:val="864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2748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569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358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070">
          <w:marLeft w:val="864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463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002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198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654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3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7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2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726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9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425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884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60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88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925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057">
          <w:marLeft w:val="1138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840">
          <w:marLeft w:val="70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068">
          <w:marLeft w:val="70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62">
          <w:marLeft w:val="1138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287">
          <w:marLeft w:val="1138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87">
          <w:marLeft w:val="288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614">
          <w:marLeft w:val="1138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461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542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46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97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640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26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936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595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391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632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34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59550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3106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174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157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210">
          <w:marLeft w:val="360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388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016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7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5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4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4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7901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303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604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635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018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781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5068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193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498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10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0720">
          <w:marLeft w:val="86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458">
          <w:marLeft w:val="86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85">
          <w:marLeft w:val="86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17">
          <w:marLeft w:val="86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232">
          <w:marLeft w:val="36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206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938">
          <w:marLeft w:val="28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00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581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510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289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461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464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91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275">
          <w:marLeft w:val="360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235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89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489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32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201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3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567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430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8161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681">
          <w:marLeft w:val="864"/>
          <w:marRight w:val="0"/>
          <w:marTop w:val="8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1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7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904">
          <w:marLeft w:val="36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867">
          <w:marLeft w:val="36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42">
          <w:marLeft w:val="864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168">
          <w:marLeft w:val="864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395">
          <w:marLeft w:val="864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856">
          <w:marLeft w:val="864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444">
          <w:marLeft w:val="864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7818">
          <w:marLeft w:val="864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26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061">
          <w:marLeft w:val="864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667">
          <w:marLeft w:val="864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809">
          <w:marLeft w:val="864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197">
          <w:marLeft w:val="864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260">
          <w:marLeft w:val="864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700">
          <w:marLeft w:val="864"/>
          <w:marRight w:val="0"/>
          <w:marTop w:val="91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6629">
          <w:marLeft w:val="86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pec-zone.ru/RU/Java/Docs/7/api/org/w3c/dom/Document.html" TargetMode="External"/><Relationship Id="rId21" Type="http://schemas.openxmlformats.org/officeDocument/2006/relationships/hyperlink" Target="http://spec-zone.ru/RU/Java/Docs/7/api/java/lang/String.html" TargetMode="External"/><Relationship Id="rId42" Type="http://schemas.openxmlformats.org/officeDocument/2006/relationships/hyperlink" Target="http://spec-zone.ru/RU/Java/Docs/7/api/org/w3c/dom/Node.html" TargetMode="External"/><Relationship Id="rId47" Type="http://schemas.openxmlformats.org/officeDocument/2006/relationships/hyperlink" Target="http://spec-zone.ru/RU/Java/Docs/7/api/java/lang/String.html" TargetMode="External"/><Relationship Id="rId63" Type="http://schemas.openxmlformats.org/officeDocument/2006/relationships/hyperlink" Target="http://spec-zone.ru/RU/Java/Docs/7/api/org/w3c/dom/Element.html" TargetMode="External"/><Relationship Id="rId68" Type="http://schemas.openxmlformats.org/officeDocument/2006/relationships/hyperlink" Target="http://spec-zone.ru/RU/Java/Docs/7/api/org/w3c/dom/Attr.html" TargetMode="External"/><Relationship Id="rId84" Type="http://schemas.openxmlformats.org/officeDocument/2006/relationships/hyperlink" Target="http://spec-zone.ru/RU/Java/Docs/7/api/org/w3c/dom/Node.html" TargetMode="External"/><Relationship Id="rId89" Type="http://schemas.openxmlformats.org/officeDocument/2006/relationships/hyperlink" Target="http://spec-zone.ru/RU/Java/Docs/7/api/java/lang/String.html" TargetMode="External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pec-zone.ru/RU/Java/Docs/7/api/org/w3c/dom/Attr.html" TargetMode="External"/><Relationship Id="rId29" Type="http://schemas.openxmlformats.org/officeDocument/2006/relationships/hyperlink" Target="http://spec-zone.ru/RU/Java/Docs/7/api/org/w3c/dom/Document.html" TargetMode="External"/><Relationship Id="rId107" Type="http://schemas.openxmlformats.org/officeDocument/2006/relationships/hyperlink" Target="http://spec-zone.ru/RU/Java/Docs/7/api/org/w3c/dom/Node.html" TargetMode="External"/><Relationship Id="rId11" Type="http://schemas.openxmlformats.org/officeDocument/2006/relationships/hyperlink" Target="http://spec-zone.ru/RU/Java/Docs/7/api/java/lang/String.html" TargetMode="External"/><Relationship Id="rId24" Type="http://schemas.openxmlformats.org/officeDocument/2006/relationships/hyperlink" Target="http://spec-zone.ru/RU/Java/Docs/7/api/java/lang/String.html" TargetMode="External"/><Relationship Id="rId32" Type="http://schemas.openxmlformats.org/officeDocument/2006/relationships/hyperlink" Target="http://spec-zone.ru/RU/Java/Docs/7/api/java/lang/String.html" TargetMode="External"/><Relationship Id="rId37" Type="http://schemas.openxmlformats.org/officeDocument/2006/relationships/hyperlink" Target="http://spec-zone.ru/RU/Java/Docs/7/api/org/w3c/dom/Document.html" TargetMode="External"/><Relationship Id="rId40" Type="http://schemas.openxmlformats.org/officeDocument/2006/relationships/hyperlink" Target="http://spec-zone.ru/RU/Java/Docs/7/api/org/w3c/dom/Node.html" TargetMode="External"/><Relationship Id="rId45" Type="http://schemas.openxmlformats.org/officeDocument/2006/relationships/hyperlink" Target="http://spec-zone.ru/RU/Java/Docs/7/api/java/lang/String.html" TargetMode="External"/><Relationship Id="rId53" Type="http://schemas.openxmlformats.org/officeDocument/2006/relationships/hyperlink" Target="http://spec-zone.ru/RU/Java/Docs/7/api/java/lang/String.html" TargetMode="External"/><Relationship Id="rId58" Type="http://schemas.openxmlformats.org/officeDocument/2006/relationships/hyperlink" Target="http://spec-zone.ru/RU/Java/Docs/7/api/org/w3c/dom/Element.html" TargetMode="External"/><Relationship Id="rId66" Type="http://schemas.openxmlformats.org/officeDocument/2006/relationships/hyperlink" Target="http://spec-zone.ru/RU/Java/Docs/7/api/org/w3c/dom/Attr.html" TargetMode="External"/><Relationship Id="rId74" Type="http://schemas.openxmlformats.org/officeDocument/2006/relationships/hyperlink" Target="http://spec-zone.ru/RU/Java/Docs/7/api/org/w3c/dom/Node.html" TargetMode="External"/><Relationship Id="rId79" Type="http://schemas.openxmlformats.org/officeDocument/2006/relationships/hyperlink" Target="http://spec-zone.ru/RU/Java/Docs/7/api/org/w3c/dom/Node.html" TargetMode="External"/><Relationship Id="rId87" Type="http://schemas.openxmlformats.org/officeDocument/2006/relationships/hyperlink" Target="http://spec-zone.ru/RU/Java/Docs/7/api/org/w3c/dom/Node.html" TargetMode="External"/><Relationship Id="rId102" Type="http://schemas.openxmlformats.org/officeDocument/2006/relationships/hyperlink" Target="http://spec-zone.ru/RU/Java/Docs/7/api/org/w3c/dom/Node.html" TargetMode="External"/><Relationship Id="rId110" Type="http://schemas.openxmlformats.org/officeDocument/2006/relationships/hyperlink" Target="http://spec-zone.ru/RU/Java/Docs/7/api/org/w3c/dom/Node.html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spec-zone.ru/RU/Java/Docs/7/api/org/w3c/dom/Element.html" TargetMode="External"/><Relationship Id="rId82" Type="http://schemas.openxmlformats.org/officeDocument/2006/relationships/hyperlink" Target="http://spec-zone.ru/RU/Java/Docs/7/api/org/w3c/dom/Node.html" TargetMode="External"/><Relationship Id="rId90" Type="http://schemas.openxmlformats.org/officeDocument/2006/relationships/hyperlink" Target="http://spec-zone.ru/RU/Java/Docs/7/api/org/w3c/dom/Node.html" TargetMode="External"/><Relationship Id="rId95" Type="http://schemas.openxmlformats.org/officeDocument/2006/relationships/hyperlink" Target="http://spec-zone.ru/RU/Java/Docs/7/api/org/w3c/dom/Node.html" TargetMode="External"/><Relationship Id="rId19" Type="http://schemas.openxmlformats.org/officeDocument/2006/relationships/hyperlink" Target="http://spec-zone.ru/RU/Java/Docs/7/api/org/w3c/dom/Attr.html" TargetMode="External"/><Relationship Id="rId14" Type="http://schemas.openxmlformats.org/officeDocument/2006/relationships/hyperlink" Target="http://spec-zone.ru/RU/Java/Docs/7/api/org/w3c/dom/Attr.html" TargetMode="External"/><Relationship Id="rId22" Type="http://schemas.openxmlformats.org/officeDocument/2006/relationships/hyperlink" Target="http://spec-zone.ru/RU/Java/Docs/7/api/org/w3c/dom/Element.html" TargetMode="External"/><Relationship Id="rId27" Type="http://schemas.openxmlformats.org/officeDocument/2006/relationships/hyperlink" Target="http://spec-zone.ru/RU/Java/Docs/7/api/java/lang/String.html" TargetMode="External"/><Relationship Id="rId30" Type="http://schemas.openxmlformats.org/officeDocument/2006/relationships/hyperlink" Target="http://spec-zone.ru/RU/Java/Docs/7/api/org/w3c/dom/Element.html" TargetMode="External"/><Relationship Id="rId35" Type="http://schemas.openxmlformats.org/officeDocument/2006/relationships/hyperlink" Target="http://spec-zone.ru/RU/Java/Docs/7/api/java/lang/String.html" TargetMode="External"/><Relationship Id="rId43" Type="http://schemas.openxmlformats.org/officeDocument/2006/relationships/hyperlink" Target="http://spec-zone.ru/RU/Java/Docs/7/api/java/lang/String.html" TargetMode="External"/><Relationship Id="rId48" Type="http://schemas.openxmlformats.org/officeDocument/2006/relationships/hyperlink" Target="http://spec-zone.ru/RU/Java/Docs/7/api/org/w3c/dom/Attr.html" TargetMode="External"/><Relationship Id="rId56" Type="http://schemas.openxmlformats.org/officeDocument/2006/relationships/hyperlink" Target="http://spec-zone.ru/RU/Java/Docs/7/api/org/w3c/dom/Element.html" TargetMode="External"/><Relationship Id="rId64" Type="http://schemas.openxmlformats.org/officeDocument/2006/relationships/hyperlink" Target="http://spec-zone.ru/RU/Java/Docs/7/api/java/lang/String.html" TargetMode="External"/><Relationship Id="rId69" Type="http://schemas.openxmlformats.org/officeDocument/2006/relationships/hyperlink" Target="http://spec-zone.ru/RU/Java/Docs/7/api/org/w3c/dom/Node.html" TargetMode="External"/><Relationship Id="rId77" Type="http://schemas.openxmlformats.org/officeDocument/2006/relationships/hyperlink" Target="http://spec-zone.ru/RU/Java/Docs/7/api/org/w3c/dom/Node.html" TargetMode="External"/><Relationship Id="rId100" Type="http://schemas.openxmlformats.org/officeDocument/2006/relationships/hyperlink" Target="http://spec-zone.ru/RU/Java/Docs/7/api/org/w3c/dom/Node.html" TargetMode="External"/><Relationship Id="rId105" Type="http://schemas.openxmlformats.org/officeDocument/2006/relationships/hyperlink" Target="http://spec-zone.ru/RU/Java/Docs/7/api/org/w3c/dom/Node.html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spec-zone.ru/RU/Java/Docs/7/api/org/w3c/dom/Node.html" TargetMode="External"/><Relationship Id="rId51" Type="http://schemas.openxmlformats.org/officeDocument/2006/relationships/hyperlink" Target="http://spec-zone.ru/RU/Java/Docs/7/api/org/w3c/dom/NodeList.html" TargetMode="External"/><Relationship Id="rId72" Type="http://schemas.openxmlformats.org/officeDocument/2006/relationships/hyperlink" Target="http://spec-zone.ru/RU/Java/Docs/7/api/org/w3c/dom/Node.html" TargetMode="External"/><Relationship Id="rId80" Type="http://schemas.openxmlformats.org/officeDocument/2006/relationships/hyperlink" Target="http://spec-zone.ru/RU/Java/Docs/7/api/org/w3c/dom/Node.html" TargetMode="External"/><Relationship Id="rId85" Type="http://schemas.openxmlformats.org/officeDocument/2006/relationships/hyperlink" Target="http://spec-zone.ru/RU/Java/Docs/7/api/java/lang/String.html" TargetMode="External"/><Relationship Id="rId93" Type="http://schemas.openxmlformats.org/officeDocument/2006/relationships/hyperlink" Target="http://spec-zone.ru/RU/Java/Docs/7/api/org/w3c/dom/Node.html" TargetMode="External"/><Relationship Id="rId98" Type="http://schemas.openxmlformats.org/officeDocument/2006/relationships/hyperlink" Target="http://spec-zone.ru/RU/Java/Docs/7/api/org/w3c/dom/Node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spec-zone.ru/RU/Java/Docs/7/api/org/w3c/dom/Attr.html" TargetMode="External"/><Relationship Id="rId17" Type="http://schemas.openxmlformats.org/officeDocument/2006/relationships/hyperlink" Target="http://spec-zone.ru/RU/Java/Docs/7/api/org/w3c/dom/Attr.html" TargetMode="External"/><Relationship Id="rId25" Type="http://schemas.openxmlformats.org/officeDocument/2006/relationships/hyperlink" Target="http://spec-zone.ru/RU/Java/Docs/7/api/org/w3c/dom/Text.html" TargetMode="External"/><Relationship Id="rId33" Type="http://schemas.openxmlformats.org/officeDocument/2006/relationships/hyperlink" Target="http://spec-zone.ru/RU/Java/Docs/7/api/org/w3c/dom/NodeList.html" TargetMode="External"/><Relationship Id="rId38" Type="http://schemas.openxmlformats.org/officeDocument/2006/relationships/hyperlink" Target="http://spec-zone.ru/RU/Java/Docs/7/api/org/w3c/dom/Node.html" TargetMode="External"/><Relationship Id="rId46" Type="http://schemas.openxmlformats.org/officeDocument/2006/relationships/hyperlink" Target="http://spec-zone.ru/RU/Java/Docs/7/api/org/w3c/dom/Element.html" TargetMode="External"/><Relationship Id="rId59" Type="http://schemas.openxmlformats.org/officeDocument/2006/relationships/hyperlink" Target="http://spec-zone.ru/RU/Java/Docs/7/api/java/lang/String.html" TargetMode="External"/><Relationship Id="rId67" Type="http://schemas.openxmlformats.org/officeDocument/2006/relationships/hyperlink" Target="http://spec-zone.ru/RU/Java/Docs/7/api/org/w3c/dom/Element.html" TargetMode="External"/><Relationship Id="rId103" Type="http://schemas.openxmlformats.org/officeDocument/2006/relationships/hyperlink" Target="http://spec-zone.ru/RU/Java/Docs/7/api/org/w3c/dom/Node.html" TargetMode="External"/><Relationship Id="rId108" Type="http://schemas.openxmlformats.org/officeDocument/2006/relationships/hyperlink" Target="http://spec-zone.ru/RU/Java/Docs/7/api/java/lang/String.html" TargetMode="External"/><Relationship Id="rId20" Type="http://schemas.openxmlformats.org/officeDocument/2006/relationships/hyperlink" Target="http://spec-zone.ru/RU/Java/Docs/7/api/org/w3c/dom/Document.html" TargetMode="External"/><Relationship Id="rId41" Type="http://schemas.openxmlformats.org/officeDocument/2006/relationships/hyperlink" Target="http://spec-zone.ru/RU/Java/Docs/7/api/org/w3c/dom/Document.html" TargetMode="External"/><Relationship Id="rId54" Type="http://schemas.openxmlformats.org/officeDocument/2006/relationships/hyperlink" Target="http://spec-zone.ru/RU/Java/Docs/7/api/java/lang/String.html" TargetMode="External"/><Relationship Id="rId62" Type="http://schemas.openxmlformats.org/officeDocument/2006/relationships/hyperlink" Target="http://spec-zone.ru/RU/Java/Docs/7/api/org/w3c/dom/Attr.html" TargetMode="External"/><Relationship Id="rId70" Type="http://schemas.openxmlformats.org/officeDocument/2006/relationships/hyperlink" Target="http://spec-zone.ru/RU/Java/Docs/7/api/org/w3c/dom/Node.html" TargetMode="External"/><Relationship Id="rId75" Type="http://schemas.openxmlformats.org/officeDocument/2006/relationships/hyperlink" Target="http://spec-zone.ru/RU/Java/Docs/7/api/org/w3c/dom/Node.html" TargetMode="External"/><Relationship Id="rId83" Type="http://schemas.openxmlformats.org/officeDocument/2006/relationships/hyperlink" Target="http://spec-zone.ru/RU/Java/Docs/7/api/java/lang/String.html" TargetMode="External"/><Relationship Id="rId88" Type="http://schemas.openxmlformats.org/officeDocument/2006/relationships/hyperlink" Target="http://spec-zone.ru/RU/Java/Docs/7/api/org/w3c/dom/Node.html" TargetMode="External"/><Relationship Id="rId91" Type="http://schemas.openxmlformats.org/officeDocument/2006/relationships/hyperlink" Target="http://spec-zone.ru/RU/Java/Docs/7/api/org/w3c/dom/Node.html" TargetMode="External"/><Relationship Id="rId96" Type="http://schemas.openxmlformats.org/officeDocument/2006/relationships/hyperlink" Target="http://spec-zone.ru/RU/Java/Docs/7/api/org/w3c/dom/Node.html" TargetMode="External"/><Relationship Id="rId111" Type="http://schemas.openxmlformats.org/officeDocument/2006/relationships/hyperlink" Target="http://spec-zone.ru/RU/Java/Docs/7/api/org/w3c/dom/NodeLi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spec-zone.ru/RU/Java/Docs/7/api/java/lang/String.html" TargetMode="External"/><Relationship Id="rId23" Type="http://schemas.openxmlformats.org/officeDocument/2006/relationships/hyperlink" Target="http://spec-zone.ru/RU/Java/Docs/7/api/org/w3c/dom/Document.html" TargetMode="External"/><Relationship Id="rId28" Type="http://schemas.openxmlformats.org/officeDocument/2006/relationships/hyperlink" Target="http://spec-zone.ru/RU/Java/Docs/7/api/org/w3c/dom/Element.html" TargetMode="External"/><Relationship Id="rId36" Type="http://schemas.openxmlformats.org/officeDocument/2006/relationships/hyperlink" Target="http://spec-zone.ru/RU/Java/Docs/7/api/org/w3c/dom/Node.html" TargetMode="External"/><Relationship Id="rId49" Type="http://schemas.openxmlformats.org/officeDocument/2006/relationships/hyperlink" Target="http://spec-zone.ru/RU/Java/Docs/7/api/org/w3c/dom/Element.html" TargetMode="External"/><Relationship Id="rId57" Type="http://schemas.openxmlformats.org/officeDocument/2006/relationships/hyperlink" Target="http://spec-zone.ru/RU/Java/Docs/7/api/java/lang/String.html" TargetMode="External"/><Relationship Id="rId106" Type="http://schemas.openxmlformats.org/officeDocument/2006/relationships/hyperlink" Target="http://spec-zone.ru/RU/Java/Docs/7/api/java/lang/String.html" TargetMode="External"/><Relationship Id="rId10" Type="http://schemas.openxmlformats.org/officeDocument/2006/relationships/hyperlink" Target="http://spec-zone.ru/RU/Java/Docs/7/api/org/w3c/dom/Text.html" TargetMode="External"/><Relationship Id="rId31" Type="http://schemas.openxmlformats.org/officeDocument/2006/relationships/hyperlink" Target="http://spec-zone.ru/RU/Java/Docs/7/api/org/w3c/dom/Document.html" TargetMode="External"/><Relationship Id="rId44" Type="http://schemas.openxmlformats.org/officeDocument/2006/relationships/hyperlink" Target="http://spec-zone.ru/RU/Java/Docs/7/api/java/lang/String.html" TargetMode="External"/><Relationship Id="rId52" Type="http://schemas.openxmlformats.org/officeDocument/2006/relationships/hyperlink" Target="http://spec-zone.ru/RU/Java/Docs/7/api/org/w3c/dom/Element.html" TargetMode="External"/><Relationship Id="rId60" Type="http://schemas.openxmlformats.org/officeDocument/2006/relationships/hyperlink" Target="http://spec-zone.ru/RU/Java/Docs/7/api/org/w3c/dom/Attr.html" TargetMode="External"/><Relationship Id="rId65" Type="http://schemas.openxmlformats.org/officeDocument/2006/relationships/hyperlink" Target="http://spec-zone.ru/RU/Java/Docs/7/api/java/lang/String.html" TargetMode="External"/><Relationship Id="rId73" Type="http://schemas.openxmlformats.org/officeDocument/2006/relationships/hyperlink" Target="http://spec-zone.ru/RU/Java/Docs/7/api/org/w3c/dom/Node.html" TargetMode="External"/><Relationship Id="rId78" Type="http://schemas.openxmlformats.org/officeDocument/2006/relationships/hyperlink" Target="http://spec-zone.ru/RU/Java/Docs/7/api/org/w3c/dom/NodeList.html" TargetMode="External"/><Relationship Id="rId81" Type="http://schemas.openxmlformats.org/officeDocument/2006/relationships/hyperlink" Target="http://spec-zone.ru/RU/Java/Docs/7/api/org/w3c/dom/Node.html" TargetMode="External"/><Relationship Id="rId86" Type="http://schemas.openxmlformats.org/officeDocument/2006/relationships/hyperlink" Target="http://spec-zone.ru/RU/Java/Docs/7/api/org/w3c/dom/Node.html" TargetMode="External"/><Relationship Id="rId94" Type="http://schemas.openxmlformats.org/officeDocument/2006/relationships/hyperlink" Target="http://spec-zone.ru/RU/Java/Docs/7/api/org/w3c/dom/Node.html" TargetMode="External"/><Relationship Id="rId99" Type="http://schemas.openxmlformats.org/officeDocument/2006/relationships/hyperlink" Target="http://spec-zone.ru/RU/Java/Docs/7/api/org/w3c/dom/Node.html" TargetMode="External"/><Relationship Id="rId101" Type="http://schemas.openxmlformats.org/officeDocument/2006/relationships/hyperlink" Target="http://spec-zone.ru/RU/Java/Docs/7/api/org/w3c/dom/Nod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ec-zone.ru/RU/Java/Docs/7/api/org/w3c/dom/NodeList.html" TargetMode="External"/><Relationship Id="rId13" Type="http://schemas.openxmlformats.org/officeDocument/2006/relationships/hyperlink" Target="http://spec-zone.ru/RU/Java/Docs/7/api/org/w3c/dom/Element.html" TargetMode="External"/><Relationship Id="rId18" Type="http://schemas.openxmlformats.org/officeDocument/2006/relationships/hyperlink" Target="http://spec-zone.ru/RU/Java/Docs/7/api/java/lang/String.html" TargetMode="External"/><Relationship Id="rId39" Type="http://schemas.openxmlformats.org/officeDocument/2006/relationships/hyperlink" Target="http://spec-zone.ru/RU/Java/Docs/7/api/org/w3c/dom/Document.html" TargetMode="External"/><Relationship Id="rId109" Type="http://schemas.openxmlformats.org/officeDocument/2006/relationships/hyperlink" Target="http://spec-zone.ru/RU/Java/Docs/7/api/org/w3c/dom/NodeList.html" TargetMode="External"/><Relationship Id="rId34" Type="http://schemas.openxmlformats.org/officeDocument/2006/relationships/hyperlink" Target="http://spec-zone.ru/RU/Java/Docs/7/api/org/w3c/dom/Document.html" TargetMode="External"/><Relationship Id="rId50" Type="http://schemas.openxmlformats.org/officeDocument/2006/relationships/hyperlink" Target="http://spec-zone.ru/RU/Java/Docs/7/api/java/lang/String.html" TargetMode="External"/><Relationship Id="rId55" Type="http://schemas.openxmlformats.org/officeDocument/2006/relationships/hyperlink" Target="http://spec-zone.ru/RU/Java/Docs/7/api/org/w3c/dom/Element.html" TargetMode="External"/><Relationship Id="rId76" Type="http://schemas.openxmlformats.org/officeDocument/2006/relationships/hyperlink" Target="http://spec-zone.ru/RU/Java/Docs/7/api/org/w3c/dom/NamedNodeMap.html" TargetMode="External"/><Relationship Id="rId97" Type="http://schemas.openxmlformats.org/officeDocument/2006/relationships/hyperlink" Target="http://spec-zone.ru/RU/Java/Docs/7/api/org/w3c/dom/Node.html" TargetMode="External"/><Relationship Id="rId104" Type="http://schemas.openxmlformats.org/officeDocument/2006/relationships/hyperlink" Target="http://spec-zone.ru/RU/Java/Docs/7/api/org/w3c/dom/Node.html" TargetMode="External"/><Relationship Id="rId7" Type="http://schemas.openxmlformats.org/officeDocument/2006/relationships/hyperlink" Target="http://spec-zone.ru/RU/Java/Docs/7/api/org/w3c/dom/Attr.html" TargetMode="External"/><Relationship Id="rId71" Type="http://schemas.openxmlformats.org/officeDocument/2006/relationships/hyperlink" Target="http://spec-zone.ru/RU/Java/Docs/7/api/org/w3c/dom/Node.html" TargetMode="External"/><Relationship Id="rId92" Type="http://schemas.openxmlformats.org/officeDocument/2006/relationships/hyperlink" Target="http://spec-zone.ru/RU/Java/Docs/7/api/org/w3c/dom/Nod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639B3-03AA-420F-9363-A77CC4C8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18</Pages>
  <Words>6897</Words>
  <Characters>39315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46120</CharactersWithSpaces>
  <SharedDoc>false</SharedDoc>
  <HLinks>
    <vt:vector size="6" baseType="variant">
      <vt:variant>
        <vt:i4>5898359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http://ru.wikipedia.org/wiki/%D0%92%D1%81%D0%B5%D0%BC%D0%B8%D1%80%D0%BD%D0%B0%D1%8F_%D0%BF%D0%B0%D1%83%D1%82%D0%B8%D0%BD%D0%B0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Marinka</dc:creator>
  <cp:lastModifiedBy>Семён</cp:lastModifiedBy>
  <cp:revision>110</cp:revision>
  <dcterms:created xsi:type="dcterms:W3CDTF">2017-02-05T20:06:00Z</dcterms:created>
  <dcterms:modified xsi:type="dcterms:W3CDTF">2017-05-23T06:22:00Z</dcterms:modified>
</cp:coreProperties>
</file>